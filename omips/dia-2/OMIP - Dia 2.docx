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D50CA" w:rsidRDefault="00FD50CA" w:rsidP="001926CF">
      <w:pPr>
        <w:pageBreakBefore/>
        <w:tabs>
          <w:tab w:val="left" w:pos="3393"/>
          <w:tab w:val="center" w:pos="4252"/>
        </w:tabs>
        <w:autoSpaceDE w:val="0"/>
        <w:spacing w:after="240"/>
        <w:jc w:val="center"/>
        <w:rPr>
          <w:rFonts w:ascii="Arial Narrow" w:eastAsia="MS Mincho" w:hAnsi="Arial Narrow" w:cs="Arial"/>
          <w:b/>
          <w:sz w:val="28"/>
          <w:szCs w:val="28"/>
        </w:rPr>
      </w:pPr>
      <w:r>
        <w:rPr>
          <w:rFonts w:ascii="Arial Narrow" w:eastAsia="MS Mincho" w:hAnsi="Arial Narrow" w:cs="Arial"/>
          <w:b/>
          <w:sz w:val="28"/>
          <w:szCs w:val="28"/>
        </w:rPr>
        <w:t>Ruinas</w:t>
      </w:r>
    </w:p>
    <w:p w:rsidR="00FD50CA" w:rsidRPr="00FD50CA"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FD50CA">
        <w:rPr>
          <w:rFonts w:ascii="Arial Narrow" w:hAnsi="Arial Narrow"/>
          <w:color w:val="000000"/>
          <w:sz w:val="21"/>
          <w:szCs w:val="21"/>
        </w:rPr>
        <w:t>Karel se embarcó en una expedición buscando un acertijo escondido en un antiguo templo, sin embargo al llegar al lugar solo encontró una pirámide en ruinas que decía "Pirámide Perfecta".</w:t>
      </w:r>
    </w:p>
    <w:p w:rsidR="00FD50CA" w:rsidRPr="00FD50CA"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FD50CA">
        <w:rPr>
          <w:rFonts w:ascii="Arial Narrow" w:hAnsi="Arial Narrow"/>
          <w:color w:val="000000"/>
          <w:sz w:val="21"/>
          <w:szCs w:val="21"/>
        </w:rPr>
        <w:t>Estas pirámides siempre están formadas por montones de 1 zumbador, excepto por la columna del centro de la pirámide, que debe tener 2 zumbadores desde la base hasta la punta.</w:t>
      </w:r>
    </w:p>
    <w:p w:rsidR="00FD50CA" w:rsidRPr="00FD50CA" w:rsidRDefault="00FD50CA" w:rsidP="00FD50CA">
      <w:pPr>
        <w:pStyle w:val="Ttulo1"/>
        <w:shd w:val="clear" w:color="auto" w:fill="FFFFFF"/>
        <w:spacing w:after="240"/>
        <w:textAlignment w:val="baseline"/>
        <w:rPr>
          <w:rFonts w:ascii="Arial Narrow" w:hAnsi="Arial Narrow"/>
          <w:color w:val="000000"/>
          <w:sz w:val="21"/>
          <w:szCs w:val="21"/>
        </w:rPr>
      </w:pPr>
      <w:r w:rsidRPr="00FD50CA">
        <w:rPr>
          <w:rFonts w:ascii="Arial Narrow" w:hAnsi="Arial Narrow"/>
          <w:color w:val="000000"/>
          <w:sz w:val="21"/>
          <w:szCs w:val="21"/>
        </w:rPr>
        <w:t>Problema</w:t>
      </w:r>
    </w:p>
    <w:p w:rsidR="00FD50CA" w:rsidRPr="00FD50CA"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FD50CA">
        <w:rPr>
          <w:rFonts w:ascii="Arial Narrow" w:hAnsi="Arial Narrow"/>
          <w:color w:val="000000"/>
          <w:sz w:val="21"/>
          <w:szCs w:val="21"/>
        </w:rPr>
        <w:t>Karel debe reconstruir la "Pirámide Perfecta" para poder continuar en la búsqueda del acertijo.</w:t>
      </w:r>
    </w:p>
    <w:p w:rsidR="00FD50CA" w:rsidRPr="00FD50CA"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FD50CA">
        <w:rPr>
          <w:rFonts w:ascii="Arial Narrow" w:hAnsi="Arial Narrow"/>
          <w:color w:val="000000"/>
          <w:sz w:val="21"/>
          <w:szCs w:val="21"/>
        </w:rPr>
        <w:t>De la pirámide en ruinas quedan algunas columnas, aunque no todas tienen ya su altura original. Tu tarea es ayudar a Karel a reconstruir la pirámide a partir de su base.</w:t>
      </w:r>
    </w:p>
    <w:p w:rsidR="00FD50CA" w:rsidRPr="00FD50CA" w:rsidRDefault="00FD50CA" w:rsidP="00FD50CA">
      <w:pPr>
        <w:pStyle w:val="Ttulo1"/>
        <w:shd w:val="clear" w:color="auto" w:fill="FFFFFF"/>
        <w:spacing w:after="240"/>
        <w:textAlignment w:val="baseline"/>
        <w:rPr>
          <w:rFonts w:ascii="Arial Narrow" w:hAnsi="Arial Narrow"/>
          <w:color w:val="000000"/>
          <w:sz w:val="21"/>
          <w:szCs w:val="21"/>
        </w:rPr>
      </w:pPr>
      <w:r w:rsidRPr="00FD50CA">
        <w:rPr>
          <w:rFonts w:ascii="Arial Narrow" w:hAnsi="Arial Narrow"/>
          <w:color w:val="000000"/>
          <w:sz w:val="21"/>
          <w:szCs w:val="21"/>
        </w:rPr>
        <w:t>Ejemplo</w:t>
      </w:r>
    </w:p>
    <w:p w:rsidR="00FD50CA" w:rsidRPr="00FD50CA" w:rsidRDefault="00FD50CA" w:rsidP="00FD50CA">
      <w:pPr>
        <w:pStyle w:val="Ttulo3"/>
        <w:shd w:val="clear" w:color="auto" w:fill="FFFFFF"/>
        <w:spacing w:before="0"/>
        <w:textAlignment w:val="baseline"/>
        <w:rPr>
          <w:rFonts w:ascii="Arial Narrow" w:hAnsi="Arial Narrow" w:cs="Arial"/>
          <w:color w:val="000000"/>
          <w:sz w:val="21"/>
          <w:szCs w:val="21"/>
        </w:rPr>
      </w:pPr>
      <w:r w:rsidRPr="00FD50CA">
        <w:rPr>
          <w:rFonts w:ascii="Arial Narrow" w:hAnsi="Arial Narrow" w:cs="Arial"/>
          <w:color w:val="000000"/>
          <w:sz w:val="21"/>
          <w:szCs w:val="21"/>
        </w:rPr>
        <w:t>Entrada</w:t>
      </w:r>
    </w:p>
    <w:p w:rsidR="00FD50CA" w:rsidRPr="00FD50CA"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FD50CA">
        <w:rPr>
          <w:rFonts w:ascii="Arial Narrow" w:hAnsi="Arial Narrow"/>
          <w:noProof/>
          <w:color w:val="000000"/>
          <w:sz w:val="21"/>
          <w:szCs w:val="21"/>
        </w:rPr>
        <w:drawing>
          <wp:inline distT="0" distB="0" distL="0" distR="0">
            <wp:extent cx="2503805" cy="1270000"/>
            <wp:effectExtent l="0" t="0" r="0" b="6350"/>
            <wp:docPr id="17" name="Imagen 17" descr="Ejemplo de ent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entr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3805" cy="1270000"/>
                    </a:xfrm>
                    <a:prstGeom prst="rect">
                      <a:avLst/>
                    </a:prstGeom>
                    <a:noFill/>
                    <a:ln>
                      <a:noFill/>
                    </a:ln>
                  </pic:spPr>
                </pic:pic>
              </a:graphicData>
            </a:graphic>
          </wp:inline>
        </w:drawing>
      </w:r>
    </w:p>
    <w:p w:rsidR="00FD50CA" w:rsidRPr="00FD50CA" w:rsidRDefault="00FD50CA" w:rsidP="00FD50CA">
      <w:pPr>
        <w:pStyle w:val="Ttulo3"/>
        <w:shd w:val="clear" w:color="auto" w:fill="FFFFFF"/>
        <w:spacing w:before="0"/>
        <w:textAlignment w:val="baseline"/>
        <w:rPr>
          <w:rFonts w:ascii="Arial Narrow" w:hAnsi="Arial Narrow" w:cs="Arial"/>
          <w:color w:val="000000"/>
          <w:sz w:val="21"/>
          <w:szCs w:val="21"/>
        </w:rPr>
      </w:pPr>
      <w:r w:rsidRPr="00FD50CA">
        <w:rPr>
          <w:rFonts w:ascii="Arial Narrow" w:hAnsi="Arial Narrow" w:cs="Arial"/>
          <w:color w:val="000000"/>
          <w:sz w:val="21"/>
          <w:szCs w:val="21"/>
        </w:rPr>
        <w:t>Salida</w:t>
      </w:r>
    </w:p>
    <w:p w:rsidR="00FD50CA" w:rsidRPr="00FD50CA"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FD50CA">
        <w:rPr>
          <w:rFonts w:ascii="Arial Narrow" w:hAnsi="Arial Narrow"/>
          <w:noProof/>
          <w:color w:val="000000"/>
          <w:sz w:val="21"/>
          <w:szCs w:val="21"/>
        </w:rPr>
        <w:drawing>
          <wp:inline distT="0" distB="0" distL="0" distR="0">
            <wp:extent cx="2503805" cy="1756410"/>
            <wp:effectExtent l="0" t="0" r="0" b="0"/>
            <wp:docPr id="7" name="Imagen 7" descr="Ejemplo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emplo de sali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3805" cy="1756410"/>
                    </a:xfrm>
                    <a:prstGeom prst="rect">
                      <a:avLst/>
                    </a:prstGeom>
                    <a:noFill/>
                    <a:ln>
                      <a:noFill/>
                    </a:ln>
                  </pic:spPr>
                </pic:pic>
              </a:graphicData>
            </a:graphic>
          </wp:inline>
        </w:drawing>
      </w:r>
    </w:p>
    <w:p w:rsidR="00FD50CA" w:rsidRPr="00FD50CA" w:rsidRDefault="00FD50CA" w:rsidP="00FD50CA">
      <w:pPr>
        <w:pStyle w:val="Ttulo1"/>
        <w:shd w:val="clear" w:color="auto" w:fill="FFFFFF"/>
        <w:spacing w:after="240"/>
        <w:textAlignment w:val="baseline"/>
        <w:rPr>
          <w:rFonts w:ascii="Arial Narrow" w:hAnsi="Arial Narrow"/>
          <w:color w:val="000000"/>
          <w:sz w:val="21"/>
          <w:szCs w:val="21"/>
        </w:rPr>
      </w:pPr>
      <w:r w:rsidRPr="00FD50CA">
        <w:rPr>
          <w:rFonts w:ascii="Arial Narrow" w:hAnsi="Arial Narrow"/>
          <w:color w:val="000000"/>
          <w:sz w:val="21"/>
          <w:szCs w:val="21"/>
        </w:rPr>
        <w:t>Consideraciones</w:t>
      </w:r>
    </w:p>
    <w:p w:rsidR="00FD50CA" w:rsidRPr="00FD50CA" w:rsidRDefault="00FD50CA" w:rsidP="00FD50CA">
      <w:pPr>
        <w:numPr>
          <w:ilvl w:val="0"/>
          <w:numId w:val="34"/>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Karel inicia en la casilla inferior izquierda (1,1).</w:t>
      </w:r>
    </w:p>
    <w:p w:rsidR="00FD50CA" w:rsidRPr="00FD50CA" w:rsidRDefault="00FD50CA" w:rsidP="00FD50CA">
      <w:pPr>
        <w:numPr>
          <w:ilvl w:val="0"/>
          <w:numId w:val="34"/>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La pirámide inicia en la casilla inferior izquierda (1,1).</w:t>
      </w:r>
    </w:p>
    <w:p w:rsidR="00FD50CA" w:rsidRPr="00FD50CA" w:rsidRDefault="00FD50CA" w:rsidP="00FD50CA">
      <w:pPr>
        <w:numPr>
          <w:ilvl w:val="0"/>
          <w:numId w:val="34"/>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Karel inicia orientado al norte.</w:t>
      </w:r>
    </w:p>
    <w:p w:rsidR="00FD50CA" w:rsidRPr="00FD50CA" w:rsidRDefault="00FD50CA" w:rsidP="00FD50CA">
      <w:pPr>
        <w:numPr>
          <w:ilvl w:val="0"/>
          <w:numId w:val="34"/>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Karel tiene infinitos zumbadores en la mochila.</w:t>
      </w:r>
    </w:p>
    <w:p w:rsidR="00FD50CA" w:rsidRPr="00FD50CA" w:rsidRDefault="00FD50CA" w:rsidP="00FD50CA">
      <w:pPr>
        <w:numPr>
          <w:ilvl w:val="0"/>
          <w:numId w:val="34"/>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La base de la pirámide siempre estará completa.</w:t>
      </w:r>
    </w:p>
    <w:p w:rsidR="00FD50CA" w:rsidRPr="00FD50CA" w:rsidRDefault="00FD50CA" w:rsidP="00FD50CA">
      <w:pPr>
        <w:numPr>
          <w:ilvl w:val="0"/>
          <w:numId w:val="34"/>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La columna que marca el centro de la pirámide está marcada por montones de 2 zumbadores.</w:t>
      </w:r>
    </w:p>
    <w:p w:rsidR="00FD50CA" w:rsidRPr="00FD50CA" w:rsidRDefault="00FD50CA" w:rsidP="00FD50CA">
      <w:pPr>
        <w:numPr>
          <w:ilvl w:val="0"/>
          <w:numId w:val="34"/>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Los únicos zumbadores que deben haber en el mundo son los que forman la pirámide.</w:t>
      </w:r>
    </w:p>
    <w:p w:rsidR="00FD50CA" w:rsidRPr="00FD50CA" w:rsidRDefault="00FD50CA" w:rsidP="00FD50CA">
      <w:pPr>
        <w:numPr>
          <w:ilvl w:val="0"/>
          <w:numId w:val="34"/>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No importa la orientación ni posición final de Karel.</w:t>
      </w:r>
    </w:p>
    <w:p w:rsidR="00FD50CA" w:rsidRPr="00FD50CA" w:rsidRDefault="00FD50CA" w:rsidP="00FD50CA">
      <w:pPr>
        <w:numPr>
          <w:ilvl w:val="0"/>
          <w:numId w:val="34"/>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El mundo de Karel es lo suficientemente grande para que quepa la pirámide.</w:t>
      </w:r>
    </w:p>
    <w:p w:rsidR="00FD50CA" w:rsidRDefault="00FD50CA">
      <w:pPr>
        <w:suppressAutoHyphens w:val="0"/>
        <w:rPr>
          <w:rFonts w:ascii="Arial Narrow" w:eastAsia="MS Mincho" w:hAnsi="Arial Narrow" w:cs="Arial"/>
          <w:b/>
          <w:sz w:val="28"/>
          <w:szCs w:val="28"/>
        </w:rPr>
      </w:pPr>
      <w:r>
        <w:rPr>
          <w:rFonts w:ascii="Arial Narrow" w:eastAsia="MS Mincho" w:hAnsi="Arial Narrow" w:cs="Arial"/>
          <w:b/>
          <w:sz w:val="28"/>
          <w:szCs w:val="28"/>
        </w:rPr>
        <w:br w:type="page"/>
      </w:r>
    </w:p>
    <w:p w:rsidR="00D02354" w:rsidRPr="000733C5" w:rsidRDefault="00FD50CA" w:rsidP="001926CF">
      <w:pPr>
        <w:spacing w:after="240"/>
        <w:jc w:val="center"/>
        <w:rPr>
          <w:rFonts w:ascii="Arial Narrow" w:eastAsia="MS Mincho" w:hAnsi="Arial Narrow" w:cs="Arial"/>
          <w:b/>
          <w:sz w:val="28"/>
          <w:szCs w:val="28"/>
        </w:rPr>
      </w:pPr>
      <w:r>
        <w:rPr>
          <w:rFonts w:ascii="Arial Narrow" w:eastAsia="MS Mincho" w:hAnsi="Arial Narrow" w:cs="Arial"/>
          <w:b/>
          <w:sz w:val="28"/>
          <w:szCs w:val="28"/>
        </w:rPr>
        <w:lastRenderedPageBreak/>
        <w:t>Penales</w:t>
      </w:r>
    </w:p>
    <w:p w:rsidR="00FD50CA" w:rsidRPr="00FD50CA"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FD50CA">
        <w:rPr>
          <w:rFonts w:ascii="Arial Narrow" w:hAnsi="Arial Narrow"/>
          <w:color w:val="000000"/>
          <w:sz w:val="21"/>
          <w:szCs w:val="21"/>
        </w:rPr>
        <w:t>Al entrar a la pirámide, Karel encontró la leyenda de un antiguo juego de pelota, donde dos equipos competidores se turnaban para intentar meter goles en una portería.</w:t>
      </w:r>
    </w:p>
    <w:p w:rsidR="00FD50CA" w:rsidRPr="00FD50CA"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FD50CA">
        <w:rPr>
          <w:rFonts w:ascii="Arial Narrow" w:hAnsi="Arial Narrow"/>
          <w:color w:val="000000"/>
          <w:sz w:val="21"/>
          <w:szCs w:val="21"/>
        </w:rPr>
        <w:t>La leyenda del juego de pelota decía que en la casilla (1,1) del mundo había un montón de zumbadores que indicaba el número de rondas del juego. En cada ronda cada uno de los equipos competidores tenía la oportunidad de hacer un tiro y meter un gol.</w:t>
      </w:r>
    </w:p>
    <w:p w:rsidR="00FD50CA" w:rsidRPr="00FD50CA"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FD50CA">
        <w:rPr>
          <w:rFonts w:ascii="Arial Narrow" w:hAnsi="Arial Narrow"/>
          <w:color w:val="000000"/>
          <w:sz w:val="21"/>
          <w:szCs w:val="21"/>
        </w:rPr>
        <w:t xml:space="preserve">Los resultados de las rondas se mostraban a partir de la fila 3, poniendo un zumbador en la </w:t>
      </w:r>
      <w:bookmarkStart w:id="0" w:name="_GoBack"/>
      <w:bookmarkEnd w:id="0"/>
      <w:r w:rsidR="00E37136" w:rsidRPr="00FD50CA">
        <w:rPr>
          <w:rFonts w:ascii="Arial Narrow" w:hAnsi="Arial Narrow"/>
          <w:color w:val="000000"/>
          <w:sz w:val="21"/>
          <w:szCs w:val="21"/>
        </w:rPr>
        <w:t>primera columna</w:t>
      </w:r>
      <w:r w:rsidRPr="00FD50CA">
        <w:rPr>
          <w:rFonts w:ascii="Arial Narrow" w:hAnsi="Arial Narrow"/>
          <w:color w:val="000000"/>
          <w:sz w:val="21"/>
          <w:szCs w:val="21"/>
        </w:rPr>
        <w:t xml:space="preserve"> si el equipo 1 había metido un gol (o ninguno si no metió un gol) en esa ronda, y un zumbador en la segunda columna si el equipo 2 había metido un gol (o </w:t>
      </w:r>
      <w:r w:rsidR="00DC24E7" w:rsidRPr="00FD50CA">
        <w:rPr>
          <w:rFonts w:ascii="Arial Narrow" w:hAnsi="Arial Narrow"/>
          <w:color w:val="000000"/>
          <w:sz w:val="21"/>
          <w:szCs w:val="21"/>
        </w:rPr>
        <w:t>ninguno</w:t>
      </w:r>
      <w:r w:rsidRPr="00FD50CA">
        <w:rPr>
          <w:rFonts w:ascii="Arial Narrow" w:hAnsi="Arial Narrow"/>
          <w:color w:val="000000"/>
          <w:sz w:val="21"/>
          <w:szCs w:val="21"/>
        </w:rPr>
        <w:t xml:space="preserve"> si no metió un gol) en la primera ronda. Los resultados de la segunda ronda se mostraban en la siguiente fila hacia arriba, o sea, en la fila 4. Los resultados de </w:t>
      </w:r>
      <w:r w:rsidR="00A41777">
        <w:rPr>
          <w:rFonts w:ascii="Arial Narrow" w:hAnsi="Arial Narrow"/>
          <w:color w:val="000000"/>
          <w:sz w:val="21"/>
          <w:szCs w:val="21"/>
        </w:rPr>
        <w:t xml:space="preserve">la </w:t>
      </w:r>
      <w:r w:rsidRPr="00FD50CA">
        <w:rPr>
          <w:rFonts w:ascii="Arial Narrow" w:hAnsi="Arial Narrow"/>
          <w:color w:val="000000"/>
          <w:sz w:val="21"/>
          <w:szCs w:val="21"/>
        </w:rPr>
        <w:t xml:space="preserve">tercera ronda se mostraban en la fila 5 y así sucesivamente hasta finalizar todas las rondas. Cada equipo tenía la oportunidad </w:t>
      </w:r>
      <w:r w:rsidR="0056093F">
        <w:rPr>
          <w:rFonts w:ascii="Arial Narrow" w:hAnsi="Arial Narrow"/>
          <w:color w:val="000000"/>
          <w:sz w:val="21"/>
          <w:szCs w:val="21"/>
        </w:rPr>
        <w:t xml:space="preserve">de </w:t>
      </w:r>
      <w:r w:rsidRPr="00FD50CA">
        <w:rPr>
          <w:rFonts w:ascii="Arial Narrow" w:hAnsi="Arial Narrow"/>
          <w:color w:val="000000"/>
          <w:sz w:val="21"/>
          <w:szCs w:val="21"/>
        </w:rPr>
        <w:t>meter un solo gol por ronda.</w:t>
      </w:r>
    </w:p>
    <w:p w:rsidR="00FD50CA" w:rsidRPr="00FD50CA"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FD50CA">
        <w:rPr>
          <w:rFonts w:ascii="Arial Narrow" w:hAnsi="Arial Narrow"/>
          <w:color w:val="000000"/>
          <w:sz w:val="21"/>
          <w:szCs w:val="21"/>
        </w:rPr>
        <w:t>En algunos partidos, se podía saber quién era el equipo ganador antes de que se jugaran todas las rondas. Por ejemplo, en un juego de 5 rondas, si en la ronda 3 iban 3-0, esto quería decir que aunque el equipo 2 metiera los 2 goles restantes y el equipo 1 no metiera ninguno más, terminarían 3-2 y de todas formas ganaría el equipo 1. En este momento, los jugadores habrían dicho que, aunque faltaran 2 rondas, el equipo 1 ya era el ganador.</w:t>
      </w:r>
    </w:p>
    <w:p w:rsidR="00FD50CA" w:rsidRPr="00FD50CA" w:rsidRDefault="00FD50CA" w:rsidP="00FD50CA">
      <w:pPr>
        <w:pStyle w:val="Ttulo1"/>
        <w:shd w:val="clear" w:color="auto" w:fill="FFFFFF"/>
        <w:spacing w:after="240"/>
        <w:textAlignment w:val="baseline"/>
        <w:rPr>
          <w:rFonts w:ascii="Arial Narrow" w:hAnsi="Arial Narrow"/>
          <w:color w:val="000000"/>
          <w:sz w:val="21"/>
          <w:szCs w:val="21"/>
        </w:rPr>
      </w:pPr>
      <w:r w:rsidRPr="00FD50CA">
        <w:rPr>
          <w:rFonts w:ascii="Arial Narrow" w:hAnsi="Arial Narrow"/>
          <w:color w:val="000000"/>
          <w:sz w:val="21"/>
          <w:szCs w:val="21"/>
        </w:rPr>
        <w:t>Problema</w:t>
      </w:r>
    </w:p>
    <w:p w:rsidR="00FD50CA" w:rsidRPr="00FD50CA"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FD50CA">
        <w:rPr>
          <w:rFonts w:ascii="Arial Narrow" w:hAnsi="Arial Narrow"/>
          <w:color w:val="000000"/>
          <w:sz w:val="21"/>
          <w:szCs w:val="21"/>
        </w:rPr>
        <w:t>Debes ayudar a Karel a entender los resultados de un viejo juego que encontró en la pirámide. Para ello, deberás apagarte en el tiro en el que se decidió el resultado del partido de acuerdo a la explicación anterior.</w:t>
      </w:r>
    </w:p>
    <w:p w:rsidR="00FD50CA" w:rsidRPr="00FD50CA"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FD50CA">
        <w:rPr>
          <w:rFonts w:ascii="Arial Narrow" w:hAnsi="Arial Narrow"/>
          <w:color w:val="000000"/>
          <w:sz w:val="21"/>
          <w:szCs w:val="21"/>
        </w:rPr>
        <w:t>Si al finalizar las rondas los equipos tuvieran la misma cantidad de goles, entonces deberás apagarte en la columna 3, al lado derecho del último resultado.</w:t>
      </w:r>
    </w:p>
    <w:p w:rsidR="00FD50CA" w:rsidRPr="00FD50CA" w:rsidRDefault="00FD50CA" w:rsidP="00FD50CA">
      <w:pPr>
        <w:pStyle w:val="Ttulo1"/>
        <w:shd w:val="clear" w:color="auto" w:fill="FFFFFF"/>
        <w:spacing w:after="0"/>
        <w:textAlignment w:val="baseline"/>
        <w:rPr>
          <w:rFonts w:ascii="Arial Narrow" w:hAnsi="Arial Narrow"/>
          <w:color w:val="000000"/>
          <w:sz w:val="21"/>
          <w:szCs w:val="21"/>
        </w:rPr>
      </w:pPr>
      <w:r w:rsidRPr="00FD50CA">
        <w:rPr>
          <w:rFonts w:ascii="Arial Narrow" w:hAnsi="Arial Narrow"/>
          <w:color w:val="000000"/>
          <w:sz w:val="21"/>
          <w:szCs w:val="21"/>
        </w:rPr>
        <w:t>Ejemplo</w:t>
      </w:r>
    </w:p>
    <w:p w:rsidR="00FD50CA" w:rsidRPr="00FD50CA" w:rsidRDefault="00FD50CA" w:rsidP="00FD50CA">
      <w:pPr>
        <w:pStyle w:val="Ttulo3"/>
        <w:shd w:val="clear" w:color="auto" w:fill="FFFFFF"/>
        <w:spacing w:before="0"/>
        <w:textAlignment w:val="baseline"/>
        <w:rPr>
          <w:rFonts w:ascii="Arial Narrow" w:hAnsi="Arial Narrow" w:cs="Arial"/>
          <w:color w:val="000000"/>
          <w:sz w:val="21"/>
          <w:szCs w:val="21"/>
        </w:rPr>
      </w:pPr>
      <w:r w:rsidRPr="00FD50CA">
        <w:rPr>
          <w:rFonts w:ascii="Arial Narrow" w:hAnsi="Arial Narrow" w:cs="Arial"/>
          <w:color w:val="000000"/>
          <w:sz w:val="21"/>
          <w:szCs w:val="21"/>
        </w:rPr>
        <w:t>Entrada</w:t>
      </w:r>
      <w:r w:rsidRPr="00FD50CA">
        <w:rPr>
          <w:rFonts w:ascii="Arial Narrow" w:hAnsi="Arial Narrow" w:cs="Arial"/>
          <w:color w:val="000000"/>
          <w:sz w:val="21"/>
          <w:szCs w:val="21"/>
        </w:rPr>
        <w:tab/>
      </w:r>
      <w:r w:rsidRPr="00FD50CA">
        <w:rPr>
          <w:rFonts w:ascii="Arial Narrow" w:hAnsi="Arial Narrow" w:cs="Arial"/>
          <w:color w:val="000000"/>
          <w:sz w:val="21"/>
          <w:szCs w:val="21"/>
        </w:rPr>
        <w:tab/>
      </w:r>
      <w:r w:rsidRPr="00FD50CA">
        <w:rPr>
          <w:rFonts w:ascii="Arial Narrow" w:hAnsi="Arial Narrow" w:cs="Arial"/>
          <w:color w:val="000000"/>
          <w:sz w:val="21"/>
          <w:szCs w:val="21"/>
        </w:rPr>
        <w:tab/>
      </w:r>
      <w:r w:rsidRPr="00FD50CA">
        <w:rPr>
          <w:rFonts w:ascii="Arial Narrow" w:hAnsi="Arial Narrow" w:cs="Arial"/>
          <w:color w:val="000000"/>
          <w:sz w:val="21"/>
          <w:szCs w:val="21"/>
        </w:rPr>
        <w:tab/>
      </w:r>
      <w:r w:rsidRPr="00FD50CA">
        <w:rPr>
          <w:rFonts w:ascii="Arial Narrow" w:hAnsi="Arial Narrow" w:cs="Arial"/>
          <w:color w:val="000000"/>
          <w:sz w:val="21"/>
          <w:szCs w:val="21"/>
        </w:rPr>
        <w:tab/>
      </w:r>
      <w:r w:rsidRPr="00FD50CA">
        <w:rPr>
          <w:rFonts w:ascii="Arial Narrow" w:hAnsi="Arial Narrow" w:cs="Arial"/>
          <w:color w:val="000000"/>
          <w:sz w:val="21"/>
          <w:szCs w:val="21"/>
        </w:rPr>
        <w:tab/>
        <w:t>Salida</w:t>
      </w:r>
    </w:p>
    <w:p w:rsidR="00FD50CA" w:rsidRPr="00FD50CA"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FD50CA">
        <w:rPr>
          <w:rFonts w:ascii="Arial Narrow" w:hAnsi="Arial Narrow"/>
          <w:noProof/>
          <w:color w:val="000000"/>
          <w:sz w:val="21"/>
          <w:szCs w:val="21"/>
        </w:rPr>
        <w:drawing>
          <wp:inline distT="0" distB="0" distL="0" distR="0">
            <wp:extent cx="922950" cy="2088000"/>
            <wp:effectExtent l="0" t="0" r="0" b="7620"/>
            <wp:docPr id="19" name="Imagen 19" descr="Ejemplo de ent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emplo de entrada"/>
                    <pic:cNvPicPr>
                      <a:picLocks noChangeAspect="1" noChangeArrowheads="1"/>
                    </pic:cNvPicPr>
                  </pic:nvPicPr>
                  <pic:blipFill rotWithShape="1">
                    <a:blip r:embed="rId9">
                      <a:extLst>
                        <a:ext uri="{28A0092B-C50C-407E-A947-70E740481C1C}">
                          <a14:useLocalDpi xmlns:a14="http://schemas.microsoft.com/office/drawing/2010/main" val="0"/>
                        </a:ext>
                      </a:extLst>
                    </a:blip>
                    <a:srcRect t="2154" r="16451" b="2473"/>
                    <a:stretch/>
                  </pic:blipFill>
                  <pic:spPr bwMode="auto">
                    <a:xfrm>
                      <a:off x="0" y="0"/>
                      <a:ext cx="922950" cy="2088000"/>
                    </a:xfrm>
                    <a:prstGeom prst="rect">
                      <a:avLst/>
                    </a:prstGeom>
                    <a:noFill/>
                    <a:ln>
                      <a:noFill/>
                    </a:ln>
                    <a:extLst>
                      <a:ext uri="{53640926-AAD7-44D8-BBD7-CCE9431645EC}">
                        <a14:shadowObscured xmlns:a14="http://schemas.microsoft.com/office/drawing/2010/main"/>
                      </a:ext>
                    </a:extLst>
                  </pic:spPr>
                </pic:pic>
              </a:graphicData>
            </a:graphic>
          </wp:inline>
        </w:drawing>
      </w:r>
      <w:r w:rsidRPr="00FD50CA">
        <w:rPr>
          <w:rFonts w:ascii="Arial Narrow" w:hAnsi="Arial Narrow"/>
          <w:color w:val="000000"/>
          <w:sz w:val="21"/>
          <w:szCs w:val="21"/>
        </w:rPr>
        <w:tab/>
      </w:r>
      <w:r w:rsidRPr="00FD50CA">
        <w:rPr>
          <w:rFonts w:ascii="Arial Narrow" w:hAnsi="Arial Narrow"/>
          <w:color w:val="000000"/>
          <w:sz w:val="21"/>
          <w:szCs w:val="21"/>
        </w:rPr>
        <w:tab/>
      </w:r>
      <w:r w:rsidRPr="00FD50CA">
        <w:rPr>
          <w:rFonts w:ascii="Arial Narrow" w:hAnsi="Arial Narrow"/>
          <w:color w:val="000000"/>
          <w:sz w:val="21"/>
          <w:szCs w:val="21"/>
        </w:rPr>
        <w:tab/>
      </w:r>
      <w:r w:rsidRPr="00FD50CA">
        <w:rPr>
          <w:rFonts w:ascii="Arial Narrow" w:hAnsi="Arial Narrow"/>
          <w:color w:val="000000"/>
          <w:sz w:val="21"/>
          <w:szCs w:val="21"/>
        </w:rPr>
        <w:tab/>
      </w:r>
      <w:r w:rsidRPr="00FD50CA">
        <w:rPr>
          <w:rFonts w:ascii="Arial Narrow" w:hAnsi="Arial Narrow"/>
          <w:noProof/>
          <w:color w:val="000000"/>
          <w:sz w:val="21"/>
          <w:szCs w:val="21"/>
        </w:rPr>
        <w:drawing>
          <wp:inline distT="0" distB="0" distL="0" distR="0" wp14:anchorId="19393660" wp14:editId="42E7CB6E">
            <wp:extent cx="952784" cy="2088000"/>
            <wp:effectExtent l="0" t="0" r="0" b="7620"/>
            <wp:docPr id="18" name="Imagen 18" descr="Ejemplo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jemplo de salida"/>
                    <pic:cNvPicPr>
                      <a:picLocks noChangeAspect="1" noChangeArrowheads="1"/>
                    </pic:cNvPicPr>
                  </pic:nvPicPr>
                  <pic:blipFill rotWithShape="1">
                    <a:blip r:embed="rId10">
                      <a:extLst>
                        <a:ext uri="{28A0092B-C50C-407E-A947-70E740481C1C}">
                          <a14:useLocalDpi xmlns:a14="http://schemas.microsoft.com/office/drawing/2010/main" val="0"/>
                        </a:ext>
                      </a:extLst>
                    </a:blip>
                    <a:srcRect t="5105" b="1444"/>
                    <a:stretch/>
                  </pic:blipFill>
                  <pic:spPr bwMode="auto">
                    <a:xfrm>
                      <a:off x="0" y="0"/>
                      <a:ext cx="952784" cy="2088000"/>
                    </a:xfrm>
                    <a:prstGeom prst="rect">
                      <a:avLst/>
                    </a:prstGeom>
                    <a:noFill/>
                    <a:ln>
                      <a:noFill/>
                    </a:ln>
                    <a:extLst>
                      <a:ext uri="{53640926-AAD7-44D8-BBD7-CCE9431645EC}">
                        <a14:shadowObscured xmlns:a14="http://schemas.microsoft.com/office/drawing/2010/main"/>
                      </a:ext>
                    </a:extLst>
                  </pic:spPr>
                </pic:pic>
              </a:graphicData>
            </a:graphic>
          </wp:inline>
        </w:drawing>
      </w:r>
    </w:p>
    <w:p w:rsidR="00FD50CA" w:rsidRPr="00FD50CA" w:rsidRDefault="00FD50CA" w:rsidP="00FD50CA">
      <w:pPr>
        <w:pStyle w:val="Ttulo1"/>
        <w:shd w:val="clear" w:color="auto" w:fill="FFFFFF"/>
        <w:spacing w:after="0"/>
        <w:textAlignment w:val="baseline"/>
        <w:rPr>
          <w:rFonts w:ascii="Arial Narrow" w:hAnsi="Arial Narrow"/>
          <w:color w:val="000000"/>
          <w:sz w:val="21"/>
          <w:szCs w:val="21"/>
        </w:rPr>
      </w:pPr>
      <w:r w:rsidRPr="00FD50CA">
        <w:rPr>
          <w:rFonts w:ascii="Arial Narrow" w:hAnsi="Arial Narrow"/>
          <w:color w:val="000000"/>
          <w:sz w:val="21"/>
          <w:szCs w:val="21"/>
        </w:rPr>
        <w:t>Consideraciones</w:t>
      </w:r>
    </w:p>
    <w:p w:rsidR="00FD50CA" w:rsidRPr="00FD50CA" w:rsidRDefault="00FD50CA" w:rsidP="00FD50CA">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Karel inicia en la casilla inferior izquierda (1,1).</w:t>
      </w:r>
    </w:p>
    <w:p w:rsidR="00FD50CA" w:rsidRPr="00FD50CA" w:rsidRDefault="00FD50CA" w:rsidP="00FD50CA">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Karel inicia orientado al norte.</w:t>
      </w:r>
    </w:p>
    <w:p w:rsidR="00FD50CA" w:rsidRPr="00FD50CA" w:rsidRDefault="00FD50CA" w:rsidP="00FD50CA">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Karel tiene infinitos zumbadores en su mochila.</w:t>
      </w:r>
    </w:p>
    <w:p w:rsidR="00FD50CA" w:rsidRPr="00FD50CA" w:rsidRDefault="00FD50CA" w:rsidP="00FD50CA">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Las únicas paredes son las que delimitan el mundo.</w:t>
      </w:r>
    </w:p>
    <w:p w:rsidR="00FD50CA" w:rsidRPr="00FD50CA" w:rsidRDefault="00FD50CA" w:rsidP="00FD50CA">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Karel inicia sobre un montón de zumbadores que indica la cantidad de rondas que se jugaron.</w:t>
      </w:r>
    </w:p>
    <w:p w:rsidR="00FD50CA" w:rsidRPr="00FD50CA" w:rsidRDefault="00FD50CA" w:rsidP="00FD50CA">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Los resultados del equipo 1 están en la columna 1, de la casilla 3 hacia arriba.</w:t>
      </w:r>
    </w:p>
    <w:p w:rsidR="00FD50CA" w:rsidRPr="00FD50CA" w:rsidRDefault="00FD50CA" w:rsidP="00FD50CA">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Los resultados del equipo 2 están en la columna 2, de la casilla 3 hacia arriba.</w:t>
      </w:r>
    </w:p>
    <w:p w:rsidR="00FD50CA" w:rsidRPr="00FD50CA" w:rsidRDefault="00FD50CA" w:rsidP="00FD50CA">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Si el tiro fue gol, habrá un zumbador en la casilla, si no fue gol, estará vacía.</w:t>
      </w:r>
    </w:p>
    <w:p w:rsidR="00FD50CA" w:rsidRPr="00FD50CA" w:rsidRDefault="00FD50CA" w:rsidP="00FD50CA">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No importa la orientación final de Karel.</w:t>
      </w:r>
    </w:p>
    <w:p w:rsidR="00FD50CA" w:rsidRPr="00FD50CA" w:rsidRDefault="00FD50CA" w:rsidP="00FD50CA">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No importa cómo queden los zumbadores al final.</w:t>
      </w:r>
    </w:p>
    <w:p w:rsidR="00FD50CA" w:rsidRPr="00FD50CA" w:rsidRDefault="00FD50CA" w:rsidP="00FD50CA">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Sólo se evaluará la posición final de Karel.</w:t>
      </w:r>
    </w:p>
    <w:p w:rsidR="00FD50CA" w:rsidRPr="00FD50CA" w:rsidRDefault="00FD50CA" w:rsidP="00FD50CA">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Karel se debe apagar sobre la columna del equipo ganador en el turno decisivo.</w:t>
      </w:r>
    </w:p>
    <w:p w:rsidR="00FD50CA" w:rsidRPr="00FD50CA" w:rsidRDefault="00FD50CA" w:rsidP="00FD50CA">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Si los equipos empatan, Karel se debe apagar sobre la columna 3, a la derecha del último tiro.</w:t>
      </w:r>
    </w:p>
    <w:p w:rsidR="00FD50CA" w:rsidRDefault="00FD50CA" w:rsidP="00FD50CA">
      <w:pPr>
        <w:numPr>
          <w:ilvl w:val="0"/>
          <w:numId w:val="35"/>
        </w:numPr>
        <w:suppressAutoHyphens w:val="0"/>
        <w:spacing w:line="200" w:lineRule="atLeast"/>
        <w:ind w:left="480"/>
        <w:jc w:val="both"/>
        <w:textAlignment w:val="baseline"/>
        <w:rPr>
          <w:rFonts w:ascii="Arial Narrow" w:hAnsi="Arial Narrow" w:cs="Arial"/>
          <w:color w:val="000000"/>
          <w:sz w:val="21"/>
          <w:szCs w:val="21"/>
        </w:rPr>
      </w:pPr>
      <w:r w:rsidRPr="00FD50CA">
        <w:rPr>
          <w:rFonts w:ascii="Arial Narrow" w:hAnsi="Arial Narrow" w:cs="Arial"/>
          <w:color w:val="000000"/>
          <w:sz w:val="21"/>
          <w:szCs w:val="21"/>
        </w:rPr>
        <w:t>Los casos están agrupados en pares.</w:t>
      </w:r>
    </w:p>
    <w:p w:rsidR="00292339" w:rsidRPr="00FD50CA" w:rsidRDefault="00FD50CA" w:rsidP="00FD50CA">
      <w:pPr>
        <w:suppressAutoHyphens w:val="0"/>
        <w:spacing w:after="240"/>
        <w:jc w:val="center"/>
        <w:rPr>
          <w:rFonts w:ascii="Arial Narrow" w:hAnsi="Arial Narrow" w:cs="Arial"/>
          <w:color w:val="000000"/>
          <w:sz w:val="21"/>
          <w:szCs w:val="21"/>
        </w:rPr>
      </w:pPr>
      <w:r>
        <w:rPr>
          <w:rFonts w:ascii="Arial Narrow" w:hAnsi="Arial Narrow" w:cs="Arial"/>
          <w:color w:val="000000"/>
          <w:sz w:val="21"/>
          <w:szCs w:val="21"/>
        </w:rPr>
        <w:br w:type="page"/>
      </w:r>
      <w:r>
        <w:rPr>
          <w:rFonts w:ascii="Arial Narrow" w:eastAsia="MS Mincho" w:hAnsi="Arial Narrow" w:cs="Arial"/>
          <w:b/>
          <w:sz w:val="28"/>
          <w:szCs w:val="28"/>
        </w:rPr>
        <w:lastRenderedPageBreak/>
        <w:t>Clave Secreta</w:t>
      </w:r>
    </w:p>
    <w:p w:rsidR="00FD50CA" w:rsidRPr="006F273B"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Mientras Karel trataba de descifrar el antiguo juego de pelota, del interior de la pirámide aparecieron varios guardianes que le dijeron que para poder llegar al acertijo final, necesitaba conocer la clave secreta. Karel no tenía la clave, pero la podía encontrar.</w:t>
      </w:r>
    </w:p>
    <w:p w:rsidR="00FD50CA" w:rsidRPr="006F273B"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Karel sabe que la clave secreta es un número. Para obtener este número, necesita hacer lo siguiente:</w:t>
      </w:r>
    </w:p>
    <w:p w:rsidR="00FD50CA" w:rsidRPr="006F273B" w:rsidRDefault="00FD50CA" w:rsidP="00FD50CA">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Los guardianes están en la fila 1 del mundo y cada uno tiene un número.</w:t>
      </w:r>
    </w:p>
    <w:p w:rsidR="00FD50CA" w:rsidRPr="006F273B" w:rsidRDefault="00FD50CA" w:rsidP="00FD50CA">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Los números de los guardianes siempre son mayores o iguales al número del guardián anterior.</w:t>
      </w:r>
    </w:p>
    <w:p w:rsidR="00FD50CA" w:rsidRPr="006F273B" w:rsidRDefault="00FD50CA" w:rsidP="00FD50CA">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Karel debe visitar de izquierda a derecha a cada guardián y preguntar su número.</w:t>
      </w:r>
    </w:p>
    <w:p w:rsidR="00FD50CA" w:rsidRPr="006F273B" w:rsidRDefault="00FD50CA" w:rsidP="00FD50CA">
      <w:pPr>
        <w:numPr>
          <w:ilvl w:val="0"/>
          <w:numId w:val="36"/>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Con cada guardián, Karel deberá restar el número de ese guardián al número de cada guardián después de él y sumar los resultados para obtener la clave secreta.</w:t>
      </w:r>
    </w:p>
    <w:p w:rsidR="00FD50CA" w:rsidRPr="006F273B"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Por ejemplo, según la imagen de abajo, cuando Karel visite al primer guardián, deberá restar el número del guardián 1 a los números de los guardianes 2, 3 y 4:</w:t>
      </w:r>
    </w:p>
    <w:p w:rsidR="00FD50CA" w:rsidRPr="006F273B" w:rsidRDefault="00FD50CA" w:rsidP="00FD50CA">
      <w:pPr>
        <w:numPr>
          <w:ilvl w:val="0"/>
          <w:numId w:val="37"/>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2-2=0</w:t>
      </w:r>
    </w:p>
    <w:p w:rsidR="00FD50CA" w:rsidRPr="006F273B" w:rsidRDefault="00FD50CA" w:rsidP="00FD50CA">
      <w:pPr>
        <w:numPr>
          <w:ilvl w:val="0"/>
          <w:numId w:val="37"/>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5-2=3</w:t>
      </w:r>
    </w:p>
    <w:p w:rsidR="00FD50CA" w:rsidRPr="006F273B" w:rsidRDefault="00FD50CA" w:rsidP="00FD50CA">
      <w:pPr>
        <w:numPr>
          <w:ilvl w:val="0"/>
          <w:numId w:val="37"/>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7-2=5</w:t>
      </w:r>
    </w:p>
    <w:p w:rsidR="00FD50CA" w:rsidRPr="006F273B"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Cuando Karel visite al segundo guardián, deberá restar el número del guardián 2 a los números de los guardianes 3 y 4:</w:t>
      </w:r>
    </w:p>
    <w:p w:rsidR="00FD50CA" w:rsidRPr="006F273B" w:rsidRDefault="00FD50CA" w:rsidP="00FD50CA">
      <w:pPr>
        <w:numPr>
          <w:ilvl w:val="0"/>
          <w:numId w:val="38"/>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5-2=3</w:t>
      </w:r>
    </w:p>
    <w:p w:rsidR="00FD50CA" w:rsidRPr="006F273B" w:rsidRDefault="00FD50CA" w:rsidP="00FD50CA">
      <w:pPr>
        <w:numPr>
          <w:ilvl w:val="0"/>
          <w:numId w:val="38"/>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7-2=5</w:t>
      </w:r>
    </w:p>
    <w:p w:rsidR="00FD50CA" w:rsidRPr="006F273B"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Y cuando Karel visite al tercer guardián, deberá restar el número del guardián 3 al número del último guardián restante:</w:t>
      </w:r>
    </w:p>
    <w:p w:rsidR="00FD50CA" w:rsidRPr="006F273B" w:rsidRDefault="00FD50CA" w:rsidP="00FD50CA">
      <w:pPr>
        <w:numPr>
          <w:ilvl w:val="0"/>
          <w:numId w:val="39"/>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7-5=2</w:t>
      </w:r>
    </w:p>
    <w:p w:rsidR="00FD50CA" w:rsidRPr="006F273B"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Al último guardián no es necesario preguntarle nada pues no tiene más guardianes después de él.</w:t>
      </w:r>
    </w:p>
    <w:p w:rsidR="00FD50CA" w:rsidRPr="006F273B"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Al final deberás sumar todos los resultados para obtener la clave secreta y que te dejen pasar al acertijo final:</w:t>
      </w:r>
    </w:p>
    <w:p w:rsidR="00FD50CA" w:rsidRPr="006F273B" w:rsidRDefault="00FD50CA" w:rsidP="00FD50CA">
      <w:pPr>
        <w:numPr>
          <w:ilvl w:val="0"/>
          <w:numId w:val="40"/>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0+3+5+3+5+2=18</w:t>
      </w:r>
    </w:p>
    <w:p w:rsidR="00FD50CA" w:rsidRPr="006F273B" w:rsidRDefault="00FD50CA" w:rsidP="00FD50CA">
      <w:pPr>
        <w:pStyle w:val="Ttulo1"/>
        <w:shd w:val="clear" w:color="auto" w:fill="FFFFFF"/>
        <w:spacing w:after="240"/>
        <w:textAlignment w:val="baseline"/>
        <w:rPr>
          <w:rFonts w:ascii="Arial Narrow" w:hAnsi="Arial Narrow"/>
          <w:color w:val="000000"/>
          <w:sz w:val="21"/>
          <w:szCs w:val="21"/>
        </w:rPr>
      </w:pPr>
      <w:r w:rsidRPr="006F273B">
        <w:rPr>
          <w:rFonts w:ascii="Arial Narrow" w:hAnsi="Arial Narrow"/>
          <w:color w:val="000000"/>
          <w:sz w:val="21"/>
          <w:szCs w:val="21"/>
        </w:rPr>
        <w:t>Problema</w:t>
      </w:r>
    </w:p>
    <w:p w:rsidR="00FD50CA" w:rsidRPr="006F273B"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Tu tarea es encontrar la clave secreta para poder avanzar al acertijo final y dejar ese número de zumbadores en la casilla (1,2).</w:t>
      </w:r>
    </w:p>
    <w:p w:rsidR="00FD50CA" w:rsidRPr="006F273B" w:rsidRDefault="00FD50CA" w:rsidP="00FD50CA">
      <w:pPr>
        <w:pStyle w:val="Ttulo1"/>
        <w:shd w:val="clear" w:color="auto" w:fill="FFFFFF"/>
        <w:spacing w:after="240"/>
        <w:textAlignment w:val="baseline"/>
        <w:rPr>
          <w:rFonts w:ascii="Arial Narrow" w:hAnsi="Arial Narrow"/>
          <w:color w:val="000000"/>
          <w:sz w:val="21"/>
          <w:szCs w:val="21"/>
        </w:rPr>
      </w:pPr>
      <w:r w:rsidRPr="006F273B">
        <w:rPr>
          <w:rFonts w:ascii="Arial Narrow" w:hAnsi="Arial Narrow"/>
          <w:color w:val="000000"/>
          <w:sz w:val="21"/>
          <w:szCs w:val="21"/>
        </w:rPr>
        <w:t>Ejemplo</w:t>
      </w:r>
    </w:p>
    <w:p w:rsidR="00FD50CA" w:rsidRPr="006F273B" w:rsidRDefault="00FD50CA" w:rsidP="00FD50CA">
      <w:pPr>
        <w:pStyle w:val="Ttulo3"/>
        <w:shd w:val="clear" w:color="auto" w:fill="FFFFFF"/>
        <w:spacing w:before="0"/>
        <w:textAlignment w:val="baseline"/>
        <w:rPr>
          <w:rFonts w:ascii="Arial Narrow" w:hAnsi="Arial Narrow" w:cs="Arial"/>
          <w:color w:val="000000"/>
          <w:sz w:val="21"/>
          <w:szCs w:val="21"/>
        </w:rPr>
      </w:pPr>
      <w:r w:rsidRPr="006F273B">
        <w:rPr>
          <w:rFonts w:ascii="Arial Narrow" w:hAnsi="Arial Narrow" w:cs="Arial"/>
          <w:color w:val="000000"/>
          <w:sz w:val="21"/>
          <w:szCs w:val="21"/>
        </w:rPr>
        <w:t>Entrada</w:t>
      </w:r>
      <w:r w:rsidR="006F273B" w:rsidRPr="006F273B">
        <w:rPr>
          <w:rFonts w:ascii="Arial Narrow" w:hAnsi="Arial Narrow" w:cs="Arial"/>
          <w:color w:val="000000"/>
          <w:sz w:val="21"/>
          <w:szCs w:val="21"/>
        </w:rPr>
        <w:tab/>
      </w:r>
      <w:r w:rsidR="006F273B" w:rsidRPr="006F273B">
        <w:rPr>
          <w:rFonts w:ascii="Arial Narrow" w:hAnsi="Arial Narrow" w:cs="Arial"/>
          <w:color w:val="000000"/>
          <w:sz w:val="21"/>
          <w:szCs w:val="21"/>
        </w:rPr>
        <w:tab/>
      </w:r>
      <w:r w:rsidR="006F273B" w:rsidRPr="006F273B">
        <w:rPr>
          <w:rFonts w:ascii="Arial Narrow" w:hAnsi="Arial Narrow" w:cs="Arial"/>
          <w:color w:val="000000"/>
          <w:sz w:val="21"/>
          <w:szCs w:val="21"/>
        </w:rPr>
        <w:tab/>
      </w:r>
      <w:r w:rsidR="006F273B" w:rsidRPr="006F273B">
        <w:rPr>
          <w:rFonts w:ascii="Arial Narrow" w:hAnsi="Arial Narrow" w:cs="Arial"/>
          <w:color w:val="000000"/>
          <w:sz w:val="21"/>
          <w:szCs w:val="21"/>
        </w:rPr>
        <w:tab/>
      </w:r>
      <w:r w:rsidR="006F273B" w:rsidRPr="006F273B">
        <w:rPr>
          <w:rFonts w:ascii="Arial Narrow" w:hAnsi="Arial Narrow" w:cs="Arial"/>
          <w:color w:val="000000"/>
          <w:sz w:val="21"/>
          <w:szCs w:val="21"/>
        </w:rPr>
        <w:tab/>
      </w:r>
      <w:r w:rsidR="006F273B" w:rsidRPr="006F273B">
        <w:rPr>
          <w:rFonts w:ascii="Arial Narrow" w:hAnsi="Arial Narrow" w:cs="Arial"/>
          <w:color w:val="000000"/>
          <w:sz w:val="21"/>
          <w:szCs w:val="21"/>
        </w:rPr>
        <w:tab/>
      </w:r>
      <w:r w:rsidR="006F273B" w:rsidRPr="006F273B">
        <w:rPr>
          <w:rFonts w:ascii="Arial Narrow" w:hAnsi="Arial Narrow" w:cs="Arial"/>
          <w:color w:val="000000"/>
          <w:sz w:val="21"/>
          <w:szCs w:val="21"/>
        </w:rPr>
        <w:tab/>
        <w:t>Salida</w:t>
      </w:r>
    </w:p>
    <w:p w:rsidR="00FD50CA" w:rsidRPr="006F273B" w:rsidRDefault="00FD50CA" w:rsidP="00FD50CA">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noProof/>
          <w:color w:val="000000"/>
          <w:sz w:val="21"/>
          <w:szCs w:val="21"/>
        </w:rPr>
        <w:drawing>
          <wp:inline distT="0" distB="0" distL="0" distR="0">
            <wp:extent cx="1676400" cy="1378585"/>
            <wp:effectExtent l="0" t="0" r="0" b="0"/>
            <wp:docPr id="21" name="Imagen 21" descr="Ejemplo de ent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 de entr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378585"/>
                    </a:xfrm>
                    <a:prstGeom prst="rect">
                      <a:avLst/>
                    </a:prstGeom>
                    <a:noFill/>
                    <a:ln>
                      <a:noFill/>
                    </a:ln>
                  </pic:spPr>
                </pic:pic>
              </a:graphicData>
            </a:graphic>
          </wp:inline>
        </w:drawing>
      </w:r>
      <w:r w:rsidR="006F273B" w:rsidRPr="006F273B">
        <w:rPr>
          <w:rFonts w:ascii="Arial Narrow" w:hAnsi="Arial Narrow"/>
          <w:color w:val="000000"/>
          <w:sz w:val="21"/>
          <w:szCs w:val="21"/>
        </w:rPr>
        <w:tab/>
      </w:r>
      <w:r w:rsidR="006F273B" w:rsidRPr="006F273B">
        <w:rPr>
          <w:rFonts w:ascii="Arial Narrow" w:hAnsi="Arial Narrow"/>
          <w:color w:val="000000"/>
          <w:sz w:val="21"/>
          <w:szCs w:val="21"/>
        </w:rPr>
        <w:tab/>
      </w:r>
      <w:r w:rsidR="006F273B" w:rsidRPr="006F273B">
        <w:rPr>
          <w:rFonts w:ascii="Arial Narrow" w:hAnsi="Arial Narrow"/>
          <w:color w:val="000000"/>
          <w:sz w:val="21"/>
          <w:szCs w:val="21"/>
        </w:rPr>
        <w:tab/>
      </w:r>
      <w:r w:rsidR="006F273B" w:rsidRPr="006F273B">
        <w:rPr>
          <w:rFonts w:ascii="Arial Narrow" w:hAnsi="Arial Narrow"/>
          <w:color w:val="000000"/>
          <w:sz w:val="21"/>
          <w:szCs w:val="21"/>
        </w:rPr>
        <w:tab/>
      </w:r>
      <w:r w:rsidR="006F273B" w:rsidRPr="006F273B">
        <w:rPr>
          <w:rFonts w:ascii="Arial Narrow" w:hAnsi="Arial Narrow"/>
          <w:noProof/>
          <w:color w:val="000000"/>
          <w:sz w:val="21"/>
          <w:szCs w:val="21"/>
        </w:rPr>
        <w:drawing>
          <wp:inline distT="0" distB="0" distL="0" distR="0" wp14:anchorId="28F4F03C" wp14:editId="57B104A3">
            <wp:extent cx="1683385" cy="1378585"/>
            <wp:effectExtent l="0" t="0" r="0" b="0"/>
            <wp:docPr id="20" name="Imagen 20" descr="Ejemplo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jemplo de sali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3385" cy="1378585"/>
                    </a:xfrm>
                    <a:prstGeom prst="rect">
                      <a:avLst/>
                    </a:prstGeom>
                    <a:noFill/>
                    <a:ln>
                      <a:noFill/>
                    </a:ln>
                  </pic:spPr>
                </pic:pic>
              </a:graphicData>
            </a:graphic>
          </wp:inline>
        </w:drawing>
      </w:r>
    </w:p>
    <w:p w:rsidR="00FD50CA" w:rsidRPr="006F273B" w:rsidRDefault="00FD50CA" w:rsidP="00FD50CA">
      <w:pPr>
        <w:pStyle w:val="Ttulo1"/>
        <w:shd w:val="clear" w:color="auto" w:fill="FFFFFF"/>
        <w:spacing w:after="240"/>
        <w:textAlignment w:val="baseline"/>
        <w:rPr>
          <w:rFonts w:ascii="Arial Narrow" w:hAnsi="Arial Narrow"/>
          <w:color w:val="000000"/>
          <w:sz w:val="21"/>
          <w:szCs w:val="21"/>
        </w:rPr>
      </w:pPr>
      <w:r w:rsidRPr="006F273B">
        <w:rPr>
          <w:rFonts w:ascii="Arial Narrow" w:hAnsi="Arial Narrow"/>
          <w:color w:val="000000"/>
          <w:sz w:val="21"/>
          <w:szCs w:val="21"/>
        </w:rPr>
        <w:t>Consideraciones</w:t>
      </w:r>
    </w:p>
    <w:p w:rsidR="00FD50CA" w:rsidRPr="006F273B" w:rsidRDefault="00FD50CA" w:rsidP="00FD50CA">
      <w:pPr>
        <w:numPr>
          <w:ilvl w:val="0"/>
          <w:numId w:val="41"/>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Los números de los guardianes siempre son incrementales.</w:t>
      </w:r>
    </w:p>
    <w:p w:rsidR="00FD50CA" w:rsidRPr="006F273B" w:rsidRDefault="00FD50CA" w:rsidP="00FD50CA">
      <w:pPr>
        <w:numPr>
          <w:ilvl w:val="0"/>
          <w:numId w:val="41"/>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Karel inicia en la fila (1,1) orientado al este.</w:t>
      </w:r>
    </w:p>
    <w:p w:rsidR="00FD50CA" w:rsidRPr="006F273B" w:rsidRDefault="00FD50CA" w:rsidP="00FD50CA">
      <w:pPr>
        <w:numPr>
          <w:ilvl w:val="0"/>
          <w:numId w:val="41"/>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Karel tiene infinitos zumbadores en la mochila.</w:t>
      </w:r>
    </w:p>
    <w:p w:rsidR="00FD50CA" w:rsidRPr="006F273B" w:rsidRDefault="00FD50CA" w:rsidP="00FD50CA">
      <w:pPr>
        <w:numPr>
          <w:ilvl w:val="0"/>
          <w:numId w:val="41"/>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No importa la posición ni orientación final de Karel.</w:t>
      </w:r>
    </w:p>
    <w:p w:rsidR="00FD50CA" w:rsidRPr="006F273B" w:rsidRDefault="00FD50CA" w:rsidP="00FD50CA">
      <w:pPr>
        <w:numPr>
          <w:ilvl w:val="0"/>
          <w:numId w:val="41"/>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 xml:space="preserve">Solo se </w:t>
      </w:r>
      <w:r w:rsidR="006F273B" w:rsidRPr="006F273B">
        <w:rPr>
          <w:rFonts w:ascii="Arial Narrow" w:hAnsi="Arial Narrow" w:cs="Arial"/>
          <w:color w:val="000000"/>
          <w:sz w:val="21"/>
          <w:szCs w:val="21"/>
        </w:rPr>
        <w:t>evalúa</w:t>
      </w:r>
      <w:r w:rsidRPr="006F273B">
        <w:rPr>
          <w:rFonts w:ascii="Arial Narrow" w:hAnsi="Arial Narrow" w:cs="Arial"/>
          <w:color w:val="000000"/>
          <w:sz w:val="21"/>
          <w:szCs w:val="21"/>
        </w:rPr>
        <w:t xml:space="preserve"> la cantidad final de zumbadores de la casilla (1,2).</w:t>
      </w:r>
    </w:p>
    <w:p w:rsidR="001926CF" w:rsidRPr="006F273B" w:rsidRDefault="00FD50CA" w:rsidP="00FD50CA">
      <w:pPr>
        <w:numPr>
          <w:ilvl w:val="0"/>
          <w:numId w:val="41"/>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No importa si quedan más zumbadores en el mundo.</w:t>
      </w:r>
    </w:p>
    <w:p w:rsidR="00053366" w:rsidRDefault="00053366">
      <w:pPr>
        <w:suppressAutoHyphens w:val="0"/>
        <w:rPr>
          <w:rFonts w:ascii="Arial Narrow" w:eastAsia="MS Mincho" w:hAnsi="Arial Narrow" w:cs="Arial"/>
          <w:sz w:val="22"/>
          <w:szCs w:val="22"/>
        </w:rPr>
      </w:pPr>
    </w:p>
    <w:p w:rsidR="00053366" w:rsidRPr="00761856" w:rsidRDefault="006F273B" w:rsidP="001926CF">
      <w:pPr>
        <w:pageBreakBefore/>
        <w:tabs>
          <w:tab w:val="left" w:pos="3393"/>
          <w:tab w:val="center" w:pos="4252"/>
        </w:tabs>
        <w:autoSpaceDE w:val="0"/>
        <w:spacing w:after="240"/>
        <w:jc w:val="center"/>
        <w:rPr>
          <w:rFonts w:ascii="Arial Narrow" w:eastAsia="MS Mincho" w:hAnsi="Arial Narrow" w:cs="Arial"/>
          <w:b/>
          <w:sz w:val="28"/>
          <w:szCs w:val="28"/>
          <w:lang w:val="es-MX"/>
        </w:rPr>
      </w:pPr>
      <w:proofErr w:type="spellStart"/>
      <w:r>
        <w:rPr>
          <w:rFonts w:ascii="Arial Narrow" w:eastAsia="MS Mincho" w:hAnsi="Arial Narrow" w:cs="Arial"/>
          <w:b/>
          <w:sz w:val="28"/>
          <w:szCs w:val="28"/>
        </w:rPr>
        <w:lastRenderedPageBreak/>
        <w:t>Kuadro</w:t>
      </w:r>
      <w:proofErr w:type="spellEnd"/>
      <w:r>
        <w:rPr>
          <w:rFonts w:ascii="Arial Narrow" w:eastAsia="MS Mincho" w:hAnsi="Arial Narrow" w:cs="Arial"/>
          <w:b/>
          <w:sz w:val="28"/>
          <w:szCs w:val="28"/>
        </w:rPr>
        <w:t xml:space="preserve"> Mágico</w:t>
      </w:r>
    </w:p>
    <w:p w:rsidR="006F273B" w:rsidRPr="006F273B" w:rsidRDefault="006F273B" w:rsidP="006F273B">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¡Por fin Karel ha llegado al acertijo final!</w:t>
      </w:r>
    </w:p>
    <w:p w:rsidR="006F273B" w:rsidRPr="006F273B" w:rsidRDefault="006F273B" w:rsidP="006F273B">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Estás a punto de ayudar a Karel a convertirse en el primer explorador de la historia capaz de resolver el mítico acertijo del templo escondido.</w:t>
      </w:r>
    </w:p>
    <w:p w:rsidR="006F273B" w:rsidRPr="006F273B" w:rsidRDefault="006F273B" w:rsidP="006F273B">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El acertijo es una especie de caja fuerte protegida por un cuadro mágico. Este cuadro es un mundo de Karel de 5x5 rodeado por paredes y lleno de montones de zumbadores. El cuadro es mágico pues, una vez resuelto el acertijo, cada fila, cada columna y cada diagonal del cuadro sumarán 65.</w:t>
      </w:r>
    </w:p>
    <w:p w:rsidR="006F273B" w:rsidRPr="006F273B" w:rsidRDefault="006F273B" w:rsidP="006F273B">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Obviamente, Karel está frente a un cuadro mágico desordenado y para ordenarlo debe girar los "anillos" del cuadro hasta que todas las filas, columnas y diagonales sumen 65.</w:t>
      </w:r>
    </w:p>
    <w:p w:rsidR="006F273B" w:rsidRPr="006F273B" w:rsidRDefault="006F273B" w:rsidP="006F273B">
      <w:pPr>
        <w:pStyle w:val="Ttulo1"/>
        <w:shd w:val="clear" w:color="auto" w:fill="FFFFFF"/>
        <w:spacing w:after="240"/>
        <w:textAlignment w:val="baseline"/>
        <w:rPr>
          <w:rFonts w:ascii="Arial Narrow" w:hAnsi="Arial Narrow"/>
          <w:color w:val="000000"/>
          <w:sz w:val="21"/>
          <w:szCs w:val="21"/>
        </w:rPr>
      </w:pPr>
      <w:r w:rsidRPr="006F273B">
        <w:rPr>
          <w:rFonts w:ascii="Arial Narrow" w:hAnsi="Arial Narrow"/>
          <w:color w:val="000000"/>
          <w:sz w:val="21"/>
          <w:szCs w:val="21"/>
        </w:rPr>
        <w:t>Problema</w:t>
      </w:r>
    </w:p>
    <w:p w:rsidR="006F273B" w:rsidRPr="006F273B" w:rsidRDefault="006F273B" w:rsidP="006F273B">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Ayuda a Karel a convertirse en el mejor explorador de la historia resolviendo el mítico acertijo del cuadro mágico.</w:t>
      </w:r>
    </w:p>
    <w:p w:rsidR="006F273B" w:rsidRPr="006F273B" w:rsidRDefault="006F273B" w:rsidP="006F273B">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Para resolverlo Karel puede girar el anillo exterior del cuadro mágico hacia un lado o hacia otro, por ejemplo, girando el anillo hacia la derecha:</w:t>
      </w:r>
    </w:p>
    <w:p w:rsidR="006F273B" w:rsidRPr="006F273B" w:rsidRDefault="006F273B" w:rsidP="006F273B">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noProof/>
          <w:color w:val="000000"/>
          <w:sz w:val="21"/>
          <w:szCs w:val="21"/>
        </w:rPr>
        <w:drawing>
          <wp:inline distT="0" distB="0" distL="0" distR="0">
            <wp:extent cx="2520000" cy="2328428"/>
            <wp:effectExtent l="0" t="0" r="0" b="0"/>
            <wp:docPr id="27" name="Imagen 27" descr="Anillo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illo exteri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000" cy="2328428"/>
                    </a:xfrm>
                    <a:prstGeom prst="rect">
                      <a:avLst/>
                    </a:prstGeom>
                    <a:noFill/>
                    <a:ln>
                      <a:noFill/>
                    </a:ln>
                  </pic:spPr>
                </pic:pic>
              </a:graphicData>
            </a:graphic>
          </wp:inline>
        </w:drawing>
      </w:r>
      <w:r w:rsidRPr="006F273B">
        <w:rPr>
          <w:rStyle w:val="apple-converted-space"/>
          <w:rFonts w:ascii="Arial Narrow" w:hAnsi="Arial Narrow"/>
          <w:color w:val="000000"/>
          <w:sz w:val="21"/>
          <w:szCs w:val="21"/>
        </w:rPr>
        <w:t> </w:t>
      </w:r>
      <w:r w:rsidRPr="006F273B">
        <w:rPr>
          <w:rFonts w:ascii="Arial Narrow" w:hAnsi="Arial Narrow"/>
          <w:noProof/>
          <w:color w:val="000000"/>
          <w:sz w:val="21"/>
          <w:szCs w:val="21"/>
        </w:rPr>
        <w:drawing>
          <wp:inline distT="0" distB="0" distL="0" distR="0">
            <wp:extent cx="2520000" cy="2346116"/>
            <wp:effectExtent l="0" t="0" r="0" b="0"/>
            <wp:docPr id="26" name="Imagen 26" descr="Cuadro resuel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adro resuel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2346116"/>
                    </a:xfrm>
                    <a:prstGeom prst="rect">
                      <a:avLst/>
                    </a:prstGeom>
                    <a:noFill/>
                    <a:ln>
                      <a:noFill/>
                    </a:ln>
                  </pic:spPr>
                </pic:pic>
              </a:graphicData>
            </a:graphic>
          </wp:inline>
        </w:drawing>
      </w:r>
    </w:p>
    <w:p w:rsidR="006F273B" w:rsidRPr="006F273B" w:rsidRDefault="006F273B" w:rsidP="006F273B">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O girar el anillo interior hacia un lado o hacia otro, por ejemplo, girando el anillo interior hacia la izquierda:</w:t>
      </w:r>
    </w:p>
    <w:p w:rsidR="006F273B" w:rsidRPr="006F273B" w:rsidRDefault="006F273B" w:rsidP="006F273B">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noProof/>
          <w:color w:val="000000"/>
          <w:sz w:val="21"/>
          <w:szCs w:val="21"/>
        </w:rPr>
        <w:drawing>
          <wp:inline distT="0" distB="0" distL="0" distR="0">
            <wp:extent cx="2520000" cy="2350327"/>
            <wp:effectExtent l="0" t="0" r="0" b="0"/>
            <wp:docPr id="25" name="Imagen 25" descr="Anillo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illo exteri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2350327"/>
                    </a:xfrm>
                    <a:prstGeom prst="rect">
                      <a:avLst/>
                    </a:prstGeom>
                    <a:noFill/>
                    <a:ln>
                      <a:noFill/>
                    </a:ln>
                  </pic:spPr>
                </pic:pic>
              </a:graphicData>
            </a:graphic>
          </wp:inline>
        </w:drawing>
      </w:r>
      <w:r w:rsidRPr="006F273B">
        <w:rPr>
          <w:rStyle w:val="apple-converted-space"/>
          <w:rFonts w:ascii="Arial Narrow" w:hAnsi="Arial Narrow"/>
          <w:color w:val="000000"/>
          <w:sz w:val="21"/>
          <w:szCs w:val="21"/>
        </w:rPr>
        <w:t> </w:t>
      </w:r>
      <w:r w:rsidRPr="006F273B">
        <w:rPr>
          <w:rFonts w:ascii="Arial Narrow" w:hAnsi="Arial Narrow"/>
          <w:noProof/>
          <w:color w:val="000000"/>
          <w:sz w:val="21"/>
          <w:szCs w:val="21"/>
        </w:rPr>
        <w:drawing>
          <wp:inline distT="0" distB="0" distL="0" distR="0">
            <wp:extent cx="2520000" cy="2346116"/>
            <wp:effectExtent l="0" t="0" r="0" b="0"/>
            <wp:docPr id="24" name="Imagen 24" descr="Cuadro resuel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adro resuel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2346116"/>
                    </a:xfrm>
                    <a:prstGeom prst="rect">
                      <a:avLst/>
                    </a:prstGeom>
                    <a:noFill/>
                    <a:ln>
                      <a:noFill/>
                    </a:ln>
                  </pic:spPr>
                </pic:pic>
              </a:graphicData>
            </a:graphic>
          </wp:inline>
        </w:drawing>
      </w:r>
    </w:p>
    <w:p w:rsidR="006F273B" w:rsidRPr="006F273B" w:rsidRDefault="006F273B" w:rsidP="006F273B">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El montón de zumbadores del centro del cuadro mágico nunca se mueve.</w:t>
      </w:r>
    </w:p>
    <w:p w:rsidR="006F273B" w:rsidRPr="006F273B" w:rsidRDefault="006F273B" w:rsidP="006F273B">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color w:val="000000"/>
          <w:sz w:val="21"/>
          <w:szCs w:val="21"/>
        </w:rPr>
        <w:t>Karel debe ordenar el cuadro mágico solo haciendo giros a la derecha o izquierda en estos anillos, pero no puede alterar la cantidad de zumbadores de un montón, es decir, al final en el mundo deben estar los mismos montones de zumbadores que al inicio pero en el orden correcto.</w:t>
      </w:r>
    </w:p>
    <w:p w:rsidR="006F273B" w:rsidRPr="006F273B" w:rsidRDefault="006F273B" w:rsidP="006F273B">
      <w:pPr>
        <w:pStyle w:val="Ttulo1"/>
        <w:shd w:val="clear" w:color="auto" w:fill="FFFFFF"/>
        <w:spacing w:after="240"/>
        <w:textAlignment w:val="baseline"/>
        <w:rPr>
          <w:rFonts w:ascii="Arial Narrow" w:hAnsi="Arial Narrow"/>
          <w:color w:val="000000"/>
          <w:sz w:val="21"/>
          <w:szCs w:val="21"/>
        </w:rPr>
      </w:pPr>
      <w:r w:rsidRPr="006F273B">
        <w:rPr>
          <w:rFonts w:ascii="Arial Narrow" w:hAnsi="Arial Narrow"/>
          <w:color w:val="000000"/>
          <w:sz w:val="21"/>
          <w:szCs w:val="21"/>
        </w:rPr>
        <w:lastRenderedPageBreak/>
        <w:t>Ejemplo</w:t>
      </w:r>
    </w:p>
    <w:p w:rsidR="006F273B" w:rsidRPr="006F273B" w:rsidRDefault="006F273B" w:rsidP="006F273B">
      <w:pPr>
        <w:pStyle w:val="Ttulo3"/>
        <w:shd w:val="clear" w:color="auto" w:fill="FFFFFF"/>
        <w:spacing w:before="0"/>
        <w:textAlignment w:val="baseline"/>
        <w:rPr>
          <w:rFonts w:ascii="Arial Narrow" w:hAnsi="Arial Narrow" w:cs="Arial"/>
          <w:color w:val="000000"/>
          <w:sz w:val="21"/>
          <w:szCs w:val="21"/>
        </w:rPr>
      </w:pPr>
      <w:r w:rsidRPr="006F273B">
        <w:rPr>
          <w:rFonts w:ascii="Arial Narrow" w:hAnsi="Arial Narrow" w:cs="Arial"/>
          <w:color w:val="000000"/>
          <w:sz w:val="21"/>
          <w:szCs w:val="21"/>
        </w:rPr>
        <w:t>Entrada</w:t>
      </w:r>
    </w:p>
    <w:p w:rsidR="006F273B" w:rsidRPr="006F273B" w:rsidRDefault="006F273B" w:rsidP="006F273B">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noProof/>
          <w:color w:val="000000"/>
          <w:sz w:val="21"/>
          <w:szCs w:val="21"/>
        </w:rPr>
        <w:drawing>
          <wp:inline distT="0" distB="0" distL="0" distR="0">
            <wp:extent cx="1858010" cy="2010410"/>
            <wp:effectExtent l="0" t="0" r="8890" b="8890"/>
            <wp:docPr id="23" name="Imagen 23" descr="Ejemplo de ent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jemplo de entra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8010" cy="2010410"/>
                    </a:xfrm>
                    <a:prstGeom prst="rect">
                      <a:avLst/>
                    </a:prstGeom>
                    <a:noFill/>
                    <a:ln>
                      <a:noFill/>
                    </a:ln>
                  </pic:spPr>
                </pic:pic>
              </a:graphicData>
            </a:graphic>
          </wp:inline>
        </w:drawing>
      </w:r>
    </w:p>
    <w:p w:rsidR="006F273B" w:rsidRPr="006F273B" w:rsidRDefault="006F273B" w:rsidP="006F273B">
      <w:pPr>
        <w:pStyle w:val="Ttulo3"/>
        <w:shd w:val="clear" w:color="auto" w:fill="FFFFFF"/>
        <w:spacing w:before="0"/>
        <w:textAlignment w:val="baseline"/>
        <w:rPr>
          <w:rFonts w:ascii="Arial Narrow" w:hAnsi="Arial Narrow" w:cs="Arial"/>
          <w:color w:val="000000"/>
          <w:sz w:val="21"/>
          <w:szCs w:val="21"/>
        </w:rPr>
      </w:pPr>
      <w:r w:rsidRPr="006F273B">
        <w:rPr>
          <w:rFonts w:ascii="Arial Narrow" w:hAnsi="Arial Narrow" w:cs="Arial"/>
          <w:color w:val="000000"/>
          <w:sz w:val="21"/>
          <w:szCs w:val="21"/>
        </w:rPr>
        <w:t>Salida</w:t>
      </w:r>
    </w:p>
    <w:p w:rsidR="006F273B" w:rsidRPr="006F273B" w:rsidRDefault="006F273B" w:rsidP="006F273B">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6F273B">
        <w:rPr>
          <w:rFonts w:ascii="Arial Narrow" w:hAnsi="Arial Narrow"/>
          <w:noProof/>
          <w:color w:val="000000"/>
          <w:sz w:val="21"/>
          <w:szCs w:val="21"/>
        </w:rPr>
        <w:drawing>
          <wp:inline distT="0" distB="0" distL="0" distR="0">
            <wp:extent cx="1959610" cy="2010410"/>
            <wp:effectExtent l="0" t="0" r="2540" b="8890"/>
            <wp:docPr id="22" name="Imagen 22" descr="Ejemplo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jemplo de sali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9610" cy="2010410"/>
                    </a:xfrm>
                    <a:prstGeom prst="rect">
                      <a:avLst/>
                    </a:prstGeom>
                    <a:noFill/>
                    <a:ln>
                      <a:noFill/>
                    </a:ln>
                  </pic:spPr>
                </pic:pic>
              </a:graphicData>
            </a:graphic>
          </wp:inline>
        </w:drawing>
      </w:r>
    </w:p>
    <w:p w:rsidR="006F273B" w:rsidRPr="006F273B" w:rsidRDefault="006F273B" w:rsidP="006F273B">
      <w:pPr>
        <w:pStyle w:val="Ttulo1"/>
        <w:shd w:val="clear" w:color="auto" w:fill="FFFFFF"/>
        <w:spacing w:after="240"/>
        <w:textAlignment w:val="baseline"/>
        <w:rPr>
          <w:rFonts w:ascii="Arial Narrow" w:hAnsi="Arial Narrow"/>
          <w:color w:val="000000"/>
          <w:sz w:val="21"/>
          <w:szCs w:val="21"/>
        </w:rPr>
      </w:pPr>
      <w:r w:rsidRPr="006F273B">
        <w:rPr>
          <w:rFonts w:ascii="Arial Narrow" w:hAnsi="Arial Narrow"/>
          <w:color w:val="000000"/>
          <w:sz w:val="21"/>
          <w:szCs w:val="21"/>
        </w:rPr>
        <w:t>Consideraciones</w:t>
      </w:r>
    </w:p>
    <w:p w:rsidR="006F273B" w:rsidRPr="006F273B" w:rsidRDefault="006F273B" w:rsidP="006F273B">
      <w:pPr>
        <w:numPr>
          <w:ilvl w:val="0"/>
          <w:numId w:val="42"/>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Karel inicia en la casilla inferior izquierda (1,1).</w:t>
      </w:r>
    </w:p>
    <w:p w:rsidR="006F273B" w:rsidRPr="006F273B" w:rsidRDefault="006F273B" w:rsidP="006F273B">
      <w:pPr>
        <w:numPr>
          <w:ilvl w:val="0"/>
          <w:numId w:val="42"/>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Karel inicia orientado al norte.</w:t>
      </w:r>
    </w:p>
    <w:p w:rsidR="006F273B" w:rsidRPr="006F273B" w:rsidRDefault="006F273B" w:rsidP="006F273B">
      <w:pPr>
        <w:numPr>
          <w:ilvl w:val="0"/>
          <w:numId w:val="42"/>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Karel tiene 0 zumbadores en su mochila.</w:t>
      </w:r>
    </w:p>
    <w:p w:rsidR="006F273B" w:rsidRPr="006F273B" w:rsidRDefault="006F273B" w:rsidP="006F273B">
      <w:pPr>
        <w:numPr>
          <w:ilvl w:val="0"/>
          <w:numId w:val="42"/>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El cuadro mágico siempre mide 5x5.</w:t>
      </w:r>
    </w:p>
    <w:p w:rsidR="006F273B" w:rsidRPr="006F273B" w:rsidRDefault="006F273B" w:rsidP="006F273B">
      <w:pPr>
        <w:numPr>
          <w:ilvl w:val="0"/>
          <w:numId w:val="42"/>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Los números del cuadro mágico siempre irán del 1 al 25.</w:t>
      </w:r>
    </w:p>
    <w:p w:rsidR="006F273B" w:rsidRPr="006F273B" w:rsidRDefault="006F273B" w:rsidP="006F273B">
      <w:pPr>
        <w:numPr>
          <w:ilvl w:val="0"/>
          <w:numId w:val="42"/>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Si hay más de una solución, cualquiera te dará puntos.</w:t>
      </w:r>
    </w:p>
    <w:p w:rsidR="006F273B" w:rsidRPr="006F273B" w:rsidRDefault="006F273B" w:rsidP="006F273B">
      <w:pPr>
        <w:numPr>
          <w:ilvl w:val="0"/>
          <w:numId w:val="42"/>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Solo puedes girar los anillos, nunca alterar la cantidad de zumbadores de un montón.</w:t>
      </w:r>
    </w:p>
    <w:p w:rsidR="006F273B" w:rsidRPr="006F273B" w:rsidRDefault="006F273B" w:rsidP="006F273B">
      <w:pPr>
        <w:numPr>
          <w:ilvl w:val="0"/>
          <w:numId w:val="42"/>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No importa la orientación ni posición final de Karel.</w:t>
      </w:r>
    </w:p>
    <w:p w:rsidR="006F273B" w:rsidRPr="006F273B" w:rsidRDefault="006F273B" w:rsidP="006F273B">
      <w:pPr>
        <w:numPr>
          <w:ilvl w:val="0"/>
          <w:numId w:val="42"/>
        </w:numPr>
        <w:suppressAutoHyphens w:val="0"/>
        <w:spacing w:line="200" w:lineRule="atLeast"/>
        <w:ind w:left="480"/>
        <w:jc w:val="both"/>
        <w:textAlignment w:val="baseline"/>
        <w:rPr>
          <w:rFonts w:ascii="Arial Narrow" w:hAnsi="Arial Narrow" w:cs="Arial"/>
          <w:color w:val="000000"/>
          <w:sz w:val="21"/>
          <w:szCs w:val="21"/>
        </w:rPr>
      </w:pPr>
      <w:r w:rsidRPr="006F273B">
        <w:rPr>
          <w:rFonts w:ascii="Arial Narrow" w:hAnsi="Arial Narrow" w:cs="Arial"/>
          <w:color w:val="000000"/>
          <w:sz w:val="21"/>
          <w:szCs w:val="21"/>
        </w:rPr>
        <w:t>El cuadro está resuelto cuando todas las filas, columnas y diagonales sumen 65.</w:t>
      </w:r>
    </w:p>
    <w:p w:rsidR="00BF3FCA" w:rsidRPr="006F273B" w:rsidRDefault="00BF3FCA" w:rsidP="006F273B">
      <w:pPr>
        <w:pStyle w:val="NormalWeb"/>
        <w:shd w:val="clear" w:color="auto" w:fill="FFFFFF"/>
        <w:spacing w:before="24" w:beforeAutospacing="0" w:after="120" w:afterAutospacing="0" w:line="200" w:lineRule="atLeast"/>
        <w:jc w:val="both"/>
        <w:textAlignment w:val="baseline"/>
        <w:rPr>
          <w:rFonts w:ascii="Arial Narrow" w:hAnsi="Arial Narrow" w:cs="Arial"/>
          <w:color w:val="000000"/>
          <w:sz w:val="21"/>
          <w:szCs w:val="21"/>
        </w:rPr>
      </w:pPr>
    </w:p>
    <w:sectPr w:rsidR="00BF3FCA" w:rsidRPr="006F273B" w:rsidSect="00372461">
      <w:headerReference w:type="default" r:id="rId18"/>
      <w:footerReference w:type="default" r:id="rId19"/>
      <w:pgSz w:w="11906" w:h="16838"/>
      <w:pgMar w:top="1134" w:right="851" w:bottom="1134" w:left="85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7E5" w:rsidRDefault="006B67E5">
      <w:r>
        <w:separator/>
      </w:r>
    </w:p>
  </w:endnote>
  <w:endnote w:type="continuationSeparator" w:id="0">
    <w:p w:rsidR="006B67E5" w:rsidRDefault="006B6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Lohit Hindi">
    <w:charset w:val="80"/>
    <w:family w:val="auto"/>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5C6" w:rsidRPr="00B74051" w:rsidRDefault="001926CF">
    <w:pPr>
      <w:pStyle w:val="Piedepgina"/>
      <w:ind w:right="360"/>
      <w:rPr>
        <w:rFonts w:ascii="Arial" w:hAnsi="Arial" w:cs="Arial"/>
        <w:sz w:val="20"/>
        <w:szCs w:val="20"/>
      </w:rPr>
    </w:pPr>
    <w:r>
      <w:rPr>
        <w:rFonts w:ascii="Arial" w:hAnsi="Arial" w:cs="Arial"/>
        <w:noProof/>
        <w:sz w:val="20"/>
        <w:szCs w:val="20"/>
        <w:lang w:val="es-MX" w:eastAsia="es-MX"/>
      </w:rPr>
      <mc:AlternateContent>
        <mc:Choice Requires="wps">
          <w:drawing>
            <wp:anchor distT="0" distB="0" distL="0" distR="0" simplePos="0" relativeHeight="251658752" behindDoc="0" locked="0" layoutInCell="1" allowOverlap="1">
              <wp:simplePos x="0" y="0"/>
              <wp:positionH relativeFrom="page">
                <wp:posOffset>6918325</wp:posOffset>
              </wp:positionH>
              <wp:positionV relativeFrom="paragraph">
                <wp:posOffset>635</wp:posOffset>
              </wp:positionV>
              <wp:extent cx="75565" cy="173990"/>
              <wp:effectExtent l="0" t="0" r="0" b="0"/>
              <wp:wrapSquare wrapText="largest"/>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173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25C6" w:rsidRPr="00B74051" w:rsidRDefault="00C875AB">
                          <w:pPr>
                            <w:pStyle w:val="Piedepgina"/>
                            <w:rPr>
                              <w:rFonts w:ascii="Arial" w:hAnsi="Arial" w:cs="Arial"/>
                              <w:sz w:val="20"/>
                              <w:szCs w:val="20"/>
                            </w:rPr>
                          </w:pPr>
                          <w:r w:rsidRPr="00B74051">
                            <w:rPr>
                              <w:rStyle w:val="Nmerodepgina"/>
                              <w:rFonts w:ascii="Arial" w:hAnsi="Arial" w:cs="Arial"/>
                              <w:sz w:val="20"/>
                              <w:szCs w:val="20"/>
                            </w:rPr>
                            <w:fldChar w:fldCharType="begin"/>
                          </w:r>
                          <w:r w:rsidR="00F325C6" w:rsidRPr="00B74051">
                            <w:rPr>
                              <w:rStyle w:val="Nmerodepgina"/>
                              <w:rFonts w:ascii="Arial" w:hAnsi="Arial" w:cs="Arial"/>
                              <w:sz w:val="20"/>
                              <w:szCs w:val="20"/>
                            </w:rPr>
                            <w:instrText xml:space="preserve"> PAGE </w:instrText>
                          </w:r>
                          <w:r w:rsidRPr="00B74051">
                            <w:rPr>
                              <w:rStyle w:val="Nmerodepgina"/>
                              <w:rFonts w:ascii="Arial" w:hAnsi="Arial" w:cs="Arial"/>
                              <w:sz w:val="20"/>
                              <w:szCs w:val="20"/>
                            </w:rPr>
                            <w:fldChar w:fldCharType="separate"/>
                          </w:r>
                          <w:r w:rsidR="00E37136">
                            <w:rPr>
                              <w:rStyle w:val="Nmerodepgina"/>
                              <w:rFonts w:ascii="Arial" w:hAnsi="Arial" w:cs="Arial"/>
                              <w:noProof/>
                              <w:sz w:val="20"/>
                              <w:szCs w:val="20"/>
                            </w:rPr>
                            <w:t>5</w:t>
                          </w:r>
                          <w:r w:rsidRPr="00B74051">
                            <w:rPr>
                              <w:rStyle w:val="Nmerodepgina"/>
                              <w:rFonts w:ascii="Arial" w:hAnsi="Arial" w:cs="Arial"/>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4.75pt;margin-top:.05pt;width:5.95pt;height:13.7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ksiQIAABs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" stroked="f">
              <v:fill opacity="0"/>
              <v:textbox inset="0,0,0,0">
                <w:txbxContent>
                  <w:p w:rsidR="00F325C6" w:rsidRPr="00B74051" w:rsidRDefault="00C875AB">
                    <w:pPr>
                      <w:pStyle w:val="Piedepgina"/>
                      <w:rPr>
                        <w:rFonts w:ascii="Arial" w:hAnsi="Arial" w:cs="Arial"/>
                        <w:sz w:val="20"/>
                        <w:szCs w:val="20"/>
                      </w:rPr>
                    </w:pPr>
                    <w:r w:rsidRPr="00B74051">
                      <w:rPr>
                        <w:rStyle w:val="Nmerodepgina"/>
                        <w:rFonts w:ascii="Arial" w:hAnsi="Arial" w:cs="Arial"/>
                        <w:sz w:val="20"/>
                        <w:szCs w:val="20"/>
                      </w:rPr>
                      <w:fldChar w:fldCharType="begin"/>
                    </w:r>
                    <w:r w:rsidR="00F325C6" w:rsidRPr="00B74051">
                      <w:rPr>
                        <w:rStyle w:val="Nmerodepgina"/>
                        <w:rFonts w:ascii="Arial" w:hAnsi="Arial" w:cs="Arial"/>
                        <w:sz w:val="20"/>
                        <w:szCs w:val="20"/>
                      </w:rPr>
                      <w:instrText xml:space="preserve"> PAGE </w:instrText>
                    </w:r>
                    <w:r w:rsidRPr="00B74051">
                      <w:rPr>
                        <w:rStyle w:val="Nmerodepgina"/>
                        <w:rFonts w:ascii="Arial" w:hAnsi="Arial" w:cs="Arial"/>
                        <w:sz w:val="20"/>
                        <w:szCs w:val="20"/>
                      </w:rPr>
                      <w:fldChar w:fldCharType="separate"/>
                    </w:r>
                    <w:r w:rsidR="00E37136">
                      <w:rPr>
                        <w:rStyle w:val="Nmerodepgina"/>
                        <w:rFonts w:ascii="Arial" w:hAnsi="Arial" w:cs="Arial"/>
                        <w:noProof/>
                        <w:sz w:val="20"/>
                        <w:szCs w:val="20"/>
                      </w:rPr>
                      <w:t>5</w:t>
                    </w:r>
                    <w:r w:rsidRPr="00B74051">
                      <w:rPr>
                        <w:rStyle w:val="Nmerodepgina"/>
                        <w:rFonts w:ascii="Arial" w:hAnsi="Arial" w:cs="Arial"/>
                        <w:sz w:val="20"/>
                        <w:szCs w:val="20"/>
                      </w:rPr>
                      <w:fldChar w:fldCharType="end"/>
                    </w:r>
                  </w:p>
                </w:txbxContent>
              </v:textbox>
              <w10:wrap type="square" side="largest" anchorx="page"/>
            </v:shape>
          </w:pict>
        </mc:Fallback>
      </mc:AlternateContent>
    </w:r>
    <w:r w:rsidR="00F325C6">
      <w:rP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7E5" w:rsidRDefault="006B67E5">
      <w:r>
        <w:separator/>
      </w:r>
    </w:p>
  </w:footnote>
  <w:footnote w:type="continuationSeparator" w:id="0">
    <w:p w:rsidR="006B67E5" w:rsidRDefault="006B6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A39" w:rsidRDefault="00413A39" w:rsidP="00413A39">
    <w:pPr>
      <w:jc w:val="center"/>
      <w:rPr>
        <w:rFonts w:ascii="Arial" w:hAnsi="Arial"/>
        <w:sz w:val="20"/>
        <w:lang w:val="es-ES_tradnl"/>
      </w:rPr>
    </w:pPr>
    <w:r>
      <w:rPr>
        <w:noProof/>
        <w:lang w:val="es-MX" w:eastAsia="es-MX"/>
      </w:rPr>
      <w:drawing>
        <wp:anchor distT="0" distB="0" distL="114300" distR="114300" simplePos="0" relativeHeight="251661824" behindDoc="0" locked="0" layoutInCell="1" allowOverlap="1" wp14:anchorId="2A693012" wp14:editId="2065E7A0">
          <wp:simplePos x="0" y="0"/>
          <wp:positionH relativeFrom="column">
            <wp:posOffset>4979987</wp:posOffset>
          </wp:positionH>
          <wp:positionV relativeFrom="paragraph">
            <wp:posOffset>-116205</wp:posOffset>
          </wp:positionV>
          <wp:extent cx="1824355" cy="576580"/>
          <wp:effectExtent l="0" t="0" r="444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355" cy="5765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0800" behindDoc="0" locked="0" layoutInCell="1" allowOverlap="1" wp14:anchorId="0073AABD" wp14:editId="7069BE51">
          <wp:simplePos x="0" y="0"/>
          <wp:positionH relativeFrom="column">
            <wp:posOffset>0</wp:posOffset>
          </wp:positionH>
          <wp:positionV relativeFrom="paragraph">
            <wp:posOffset>-43180</wp:posOffset>
          </wp:positionV>
          <wp:extent cx="1670050" cy="465455"/>
          <wp:effectExtent l="0" t="0" r="6350" b="0"/>
          <wp:wrapNone/>
          <wp:docPr id="1" name="Imagen 1" descr="Logo_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Logo_OMI"/>
                  <pic:cNvPicPr>
                    <a:picLocks noChangeAspect="1" noChangeArrowheads="1"/>
                  </pic:cNvPicPr>
                </pic:nvPicPr>
                <pic:blipFill>
                  <a:blip r:embed="rId2">
                    <a:clrChange>
                      <a:clrFrom>
                        <a:srgbClr val="FAFAFC"/>
                      </a:clrFrom>
                      <a:clrTo>
                        <a:srgbClr val="FAFAFC">
                          <a:alpha val="0"/>
                        </a:srgbClr>
                      </a:clrTo>
                    </a:clrChange>
                    <a:extLst>
                      <a:ext uri="{28A0092B-C50C-407E-A947-70E740481C1C}">
                        <a14:useLocalDpi xmlns:a14="http://schemas.microsoft.com/office/drawing/2010/main" val="0"/>
                      </a:ext>
                    </a:extLst>
                  </a:blip>
                  <a:srcRect b="19835"/>
                  <a:stretch>
                    <a:fillRect/>
                  </a:stretch>
                </pic:blipFill>
                <pic:spPr bwMode="auto">
                  <a:xfrm>
                    <a:off x="0" y="0"/>
                    <a:ext cx="1670050" cy="4654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sz w:val="20"/>
        <w:lang w:val="es-ES_tradnl"/>
      </w:rPr>
      <w:t xml:space="preserve"> Olimpiada Mexicana de Informática</w:t>
    </w:r>
    <w:r>
      <w:rPr>
        <w:rFonts w:ascii="Arial" w:hAnsi="Arial"/>
        <w:sz w:val="20"/>
        <w:lang w:val="es-ES_tradnl"/>
      </w:rPr>
      <w:br/>
      <w:t>Primarias y Secundarias</w:t>
    </w:r>
  </w:p>
  <w:p w:rsidR="00413A39" w:rsidRDefault="00413A39" w:rsidP="00413A39">
    <w:pPr>
      <w:jc w:val="center"/>
      <w:rPr>
        <w:rFonts w:ascii="Arial" w:hAnsi="Arial"/>
        <w:sz w:val="20"/>
        <w:lang w:val="es-ES_tradnl"/>
      </w:rPr>
    </w:pPr>
    <w:r>
      <w:rPr>
        <w:rFonts w:ascii="Arial" w:hAnsi="Arial"/>
        <w:sz w:val="20"/>
        <w:lang w:val="es-ES_tradnl"/>
      </w:rPr>
      <w:t>2</w:t>
    </w:r>
    <w:r>
      <w:rPr>
        <w:rFonts w:ascii="Arial" w:hAnsi="Arial" w:cs="Arial"/>
        <w:sz w:val="20"/>
        <w:lang w:val="es-ES_tradnl"/>
      </w:rPr>
      <w:t>º</w:t>
    </w:r>
    <w:r>
      <w:rPr>
        <w:rFonts w:ascii="Arial" w:hAnsi="Arial"/>
        <w:sz w:val="20"/>
        <w:lang w:val="es-ES_tradnl"/>
      </w:rPr>
      <w:t xml:space="preserve"> Concurso Nacional</w:t>
    </w:r>
  </w:p>
  <w:p w:rsidR="00413A39" w:rsidRDefault="00413A39" w:rsidP="00413A39">
    <w:pPr>
      <w:jc w:val="center"/>
      <w:rPr>
        <w:rFonts w:ascii="Arial" w:hAnsi="Arial"/>
        <w:sz w:val="20"/>
        <w:lang w:val="es-ES_tradnl"/>
      </w:rPr>
    </w:pPr>
    <w:r>
      <w:rPr>
        <w:rFonts w:ascii="Arial" w:hAnsi="Arial"/>
        <w:sz w:val="20"/>
        <w:lang w:val="es-ES_tradnl"/>
      </w:rPr>
      <w:t xml:space="preserve">      Querétaro, Querétaro, del 16 al 21 de mayo de 2017</w:t>
    </w:r>
  </w:p>
  <w:p w:rsidR="00F325C6" w:rsidRPr="00413A39" w:rsidRDefault="00F325C6" w:rsidP="00413A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5" w15:restartNumberingAfterBreak="0">
    <w:nsid w:val="04BF3F66"/>
    <w:multiLevelType w:val="hybridMultilevel"/>
    <w:tmpl w:val="E042D9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A65A16"/>
    <w:multiLevelType w:val="multilevel"/>
    <w:tmpl w:val="849A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1D0F8F"/>
    <w:multiLevelType w:val="hybridMultilevel"/>
    <w:tmpl w:val="35E03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D218E6"/>
    <w:multiLevelType w:val="hybridMultilevel"/>
    <w:tmpl w:val="DA6AC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6823ABA"/>
    <w:multiLevelType w:val="hybridMultilevel"/>
    <w:tmpl w:val="73806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AF73AF0"/>
    <w:multiLevelType w:val="hybridMultilevel"/>
    <w:tmpl w:val="B1B85D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2823A5"/>
    <w:multiLevelType w:val="hybridMultilevel"/>
    <w:tmpl w:val="4A503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E886E99"/>
    <w:multiLevelType w:val="hybridMultilevel"/>
    <w:tmpl w:val="77D24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FC469D7"/>
    <w:multiLevelType w:val="hybridMultilevel"/>
    <w:tmpl w:val="E0AE14E6"/>
    <w:lvl w:ilvl="0" w:tplc="00000003">
      <w:start w:val="1"/>
      <w:numFmt w:val="bullet"/>
      <w:lvlText w:val=""/>
      <w:lvlJc w:val="left"/>
      <w:pPr>
        <w:tabs>
          <w:tab w:val="num" w:pos="0"/>
        </w:tabs>
        <w:ind w:left="720" w:hanging="360"/>
      </w:pPr>
      <w:rPr>
        <w:rFonts w:ascii="Symbol" w:hAnsi="Symbol" w:cs="Symbol"/>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03410D7"/>
    <w:multiLevelType w:val="multilevel"/>
    <w:tmpl w:val="B61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0E505B"/>
    <w:multiLevelType w:val="hybridMultilevel"/>
    <w:tmpl w:val="0652B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45931DF"/>
    <w:multiLevelType w:val="hybridMultilevel"/>
    <w:tmpl w:val="97FAE6B4"/>
    <w:lvl w:ilvl="0" w:tplc="FCF27540">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5266C7F"/>
    <w:multiLevelType w:val="hybridMultilevel"/>
    <w:tmpl w:val="B96614C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537614C"/>
    <w:multiLevelType w:val="multilevel"/>
    <w:tmpl w:val="FE18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84601C"/>
    <w:multiLevelType w:val="multilevel"/>
    <w:tmpl w:val="B3147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CC0849"/>
    <w:multiLevelType w:val="multilevel"/>
    <w:tmpl w:val="134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BB2071"/>
    <w:multiLevelType w:val="hybridMultilevel"/>
    <w:tmpl w:val="A96E6F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D182333"/>
    <w:multiLevelType w:val="multilevel"/>
    <w:tmpl w:val="4D8C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D57879"/>
    <w:multiLevelType w:val="multilevel"/>
    <w:tmpl w:val="1856D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514426"/>
    <w:multiLevelType w:val="multilevel"/>
    <w:tmpl w:val="6E6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A52F96"/>
    <w:multiLevelType w:val="hybridMultilevel"/>
    <w:tmpl w:val="7722E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32C2AE4"/>
    <w:multiLevelType w:val="multilevel"/>
    <w:tmpl w:val="3EA0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AA32C1"/>
    <w:multiLevelType w:val="multilevel"/>
    <w:tmpl w:val="BDC6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DA658C"/>
    <w:multiLevelType w:val="multilevel"/>
    <w:tmpl w:val="ED68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B14D6F"/>
    <w:multiLevelType w:val="hybridMultilevel"/>
    <w:tmpl w:val="9D929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E104697"/>
    <w:multiLevelType w:val="multilevel"/>
    <w:tmpl w:val="8BEA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4D18A2"/>
    <w:multiLevelType w:val="hybridMultilevel"/>
    <w:tmpl w:val="4CBE9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2E35E12"/>
    <w:multiLevelType w:val="hybridMultilevel"/>
    <w:tmpl w:val="439AB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4CA5845"/>
    <w:multiLevelType w:val="hybridMultilevel"/>
    <w:tmpl w:val="3D60E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5AE067C"/>
    <w:multiLevelType w:val="hybridMultilevel"/>
    <w:tmpl w:val="00AC4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6936959"/>
    <w:multiLevelType w:val="multilevel"/>
    <w:tmpl w:val="B61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283EE8"/>
    <w:multiLevelType w:val="hybridMultilevel"/>
    <w:tmpl w:val="103ABD4C"/>
    <w:lvl w:ilvl="0" w:tplc="00000003">
      <w:start w:val="1"/>
      <w:numFmt w:val="bullet"/>
      <w:lvlText w:val=""/>
      <w:lvlJc w:val="left"/>
      <w:pPr>
        <w:tabs>
          <w:tab w:val="num" w:pos="0"/>
        </w:tabs>
        <w:ind w:left="720" w:hanging="360"/>
      </w:pPr>
      <w:rPr>
        <w:rFonts w:ascii="Symbol" w:hAnsi="Symbol" w:cs="Symbol"/>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BA32AC7"/>
    <w:multiLevelType w:val="hybridMultilevel"/>
    <w:tmpl w:val="A93604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C9145A8"/>
    <w:multiLevelType w:val="hybridMultilevel"/>
    <w:tmpl w:val="0EFE6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A4924CF"/>
    <w:multiLevelType w:val="multilevel"/>
    <w:tmpl w:val="AD9E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8E30E7"/>
    <w:multiLevelType w:val="multilevel"/>
    <w:tmpl w:val="771A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531596"/>
    <w:multiLevelType w:val="multilevel"/>
    <w:tmpl w:val="A31C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37"/>
  </w:num>
  <w:num w:numId="7">
    <w:abstractNumId w:val="31"/>
  </w:num>
  <w:num w:numId="8">
    <w:abstractNumId w:val="12"/>
  </w:num>
  <w:num w:numId="9">
    <w:abstractNumId w:val="36"/>
  </w:num>
  <w:num w:numId="10">
    <w:abstractNumId w:val="13"/>
  </w:num>
  <w:num w:numId="11">
    <w:abstractNumId w:val="38"/>
  </w:num>
  <w:num w:numId="12">
    <w:abstractNumId w:val="15"/>
  </w:num>
  <w:num w:numId="13">
    <w:abstractNumId w:val="29"/>
  </w:num>
  <w:num w:numId="14">
    <w:abstractNumId w:val="11"/>
  </w:num>
  <w:num w:numId="15">
    <w:abstractNumId w:val="33"/>
  </w:num>
  <w:num w:numId="16">
    <w:abstractNumId w:val="8"/>
  </w:num>
  <w:num w:numId="17">
    <w:abstractNumId w:val="7"/>
  </w:num>
  <w:num w:numId="18">
    <w:abstractNumId w:val="5"/>
  </w:num>
  <w:num w:numId="19">
    <w:abstractNumId w:val="9"/>
  </w:num>
  <w:num w:numId="20">
    <w:abstractNumId w:val="32"/>
  </w:num>
  <w:num w:numId="21">
    <w:abstractNumId w:val="10"/>
  </w:num>
  <w:num w:numId="22">
    <w:abstractNumId w:val="21"/>
  </w:num>
  <w:num w:numId="23">
    <w:abstractNumId w:val="25"/>
  </w:num>
  <w:num w:numId="24">
    <w:abstractNumId w:val="34"/>
  </w:num>
  <w:num w:numId="25">
    <w:abstractNumId w:val="16"/>
  </w:num>
  <w:num w:numId="26">
    <w:abstractNumId w:val="17"/>
  </w:num>
  <w:num w:numId="27">
    <w:abstractNumId w:val="20"/>
  </w:num>
  <w:num w:numId="28">
    <w:abstractNumId w:val="35"/>
  </w:num>
  <w:num w:numId="29">
    <w:abstractNumId w:val="14"/>
  </w:num>
  <w:num w:numId="30">
    <w:abstractNumId w:val="26"/>
  </w:num>
  <w:num w:numId="31">
    <w:abstractNumId w:val="23"/>
  </w:num>
  <w:num w:numId="32">
    <w:abstractNumId w:val="41"/>
  </w:num>
  <w:num w:numId="33">
    <w:abstractNumId w:val="28"/>
  </w:num>
  <w:num w:numId="34">
    <w:abstractNumId w:val="18"/>
  </w:num>
  <w:num w:numId="35">
    <w:abstractNumId w:val="6"/>
  </w:num>
  <w:num w:numId="36">
    <w:abstractNumId w:val="19"/>
  </w:num>
  <w:num w:numId="37">
    <w:abstractNumId w:val="30"/>
  </w:num>
  <w:num w:numId="38">
    <w:abstractNumId w:val="39"/>
  </w:num>
  <w:num w:numId="39">
    <w:abstractNumId w:val="22"/>
  </w:num>
  <w:num w:numId="40">
    <w:abstractNumId w:val="40"/>
  </w:num>
  <w:num w:numId="41">
    <w:abstractNumId w:val="24"/>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75"/>
    <w:rsid w:val="0000337F"/>
    <w:rsid w:val="00013D5C"/>
    <w:rsid w:val="00020522"/>
    <w:rsid w:val="00020BF9"/>
    <w:rsid w:val="00035468"/>
    <w:rsid w:val="00051418"/>
    <w:rsid w:val="00053366"/>
    <w:rsid w:val="00063EC4"/>
    <w:rsid w:val="000733C5"/>
    <w:rsid w:val="000745E6"/>
    <w:rsid w:val="00075800"/>
    <w:rsid w:val="00075885"/>
    <w:rsid w:val="00080A0E"/>
    <w:rsid w:val="0008750A"/>
    <w:rsid w:val="000A17AC"/>
    <w:rsid w:val="000A4095"/>
    <w:rsid w:val="000A7851"/>
    <w:rsid w:val="000B061D"/>
    <w:rsid w:val="000C343B"/>
    <w:rsid w:val="00101F1C"/>
    <w:rsid w:val="0010404A"/>
    <w:rsid w:val="001122F7"/>
    <w:rsid w:val="00125D51"/>
    <w:rsid w:val="00134E04"/>
    <w:rsid w:val="00137E09"/>
    <w:rsid w:val="00145567"/>
    <w:rsid w:val="00157460"/>
    <w:rsid w:val="001703AB"/>
    <w:rsid w:val="00170666"/>
    <w:rsid w:val="00191D9B"/>
    <w:rsid w:val="001926CF"/>
    <w:rsid w:val="001C3101"/>
    <w:rsid w:val="001C482C"/>
    <w:rsid w:val="001D089B"/>
    <w:rsid w:val="001D2A9D"/>
    <w:rsid w:val="001E2482"/>
    <w:rsid w:val="001F2C2A"/>
    <w:rsid w:val="00207CC2"/>
    <w:rsid w:val="002374A1"/>
    <w:rsid w:val="002375BD"/>
    <w:rsid w:val="00244AAC"/>
    <w:rsid w:val="00244B30"/>
    <w:rsid w:val="00264669"/>
    <w:rsid w:val="00292339"/>
    <w:rsid w:val="00294160"/>
    <w:rsid w:val="00295490"/>
    <w:rsid w:val="00295FB1"/>
    <w:rsid w:val="002A00A9"/>
    <w:rsid w:val="002A1F69"/>
    <w:rsid w:val="002B091F"/>
    <w:rsid w:val="002D325E"/>
    <w:rsid w:val="002D644F"/>
    <w:rsid w:val="002D76C2"/>
    <w:rsid w:val="002F3820"/>
    <w:rsid w:val="002F416D"/>
    <w:rsid w:val="002F440C"/>
    <w:rsid w:val="002F72D3"/>
    <w:rsid w:val="00314950"/>
    <w:rsid w:val="003204CD"/>
    <w:rsid w:val="003218F9"/>
    <w:rsid w:val="0032533B"/>
    <w:rsid w:val="003628CC"/>
    <w:rsid w:val="00372461"/>
    <w:rsid w:val="00385D3B"/>
    <w:rsid w:val="003C325A"/>
    <w:rsid w:val="003C62D3"/>
    <w:rsid w:val="003C7322"/>
    <w:rsid w:val="003D65E6"/>
    <w:rsid w:val="003E63C0"/>
    <w:rsid w:val="003F10E0"/>
    <w:rsid w:val="00406B9E"/>
    <w:rsid w:val="004115AB"/>
    <w:rsid w:val="00411779"/>
    <w:rsid w:val="00411F1D"/>
    <w:rsid w:val="00413A39"/>
    <w:rsid w:val="00421322"/>
    <w:rsid w:val="00421B01"/>
    <w:rsid w:val="0042375A"/>
    <w:rsid w:val="004351B1"/>
    <w:rsid w:val="0044288A"/>
    <w:rsid w:val="00452419"/>
    <w:rsid w:val="00455D02"/>
    <w:rsid w:val="004607A8"/>
    <w:rsid w:val="0046113F"/>
    <w:rsid w:val="00465E83"/>
    <w:rsid w:val="00474008"/>
    <w:rsid w:val="004921AD"/>
    <w:rsid w:val="00494281"/>
    <w:rsid w:val="00495CB0"/>
    <w:rsid w:val="004A2897"/>
    <w:rsid w:val="004B264A"/>
    <w:rsid w:val="004C705C"/>
    <w:rsid w:val="004D26EE"/>
    <w:rsid w:val="004D4B3F"/>
    <w:rsid w:val="004D6D48"/>
    <w:rsid w:val="004F272B"/>
    <w:rsid w:val="00520B04"/>
    <w:rsid w:val="00521E6A"/>
    <w:rsid w:val="0052596C"/>
    <w:rsid w:val="0056093F"/>
    <w:rsid w:val="00575876"/>
    <w:rsid w:val="005761E8"/>
    <w:rsid w:val="005918AF"/>
    <w:rsid w:val="00593A4A"/>
    <w:rsid w:val="005A4923"/>
    <w:rsid w:val="005C35BE"/>
    <w:rsid w:val="005C7276"/>
    <w:rsid w:val="005D052F"/>
    <w:rsid w:val="005E4769"/>
    <w:rsid w:val="005E5B63"/>
    <w:rsid w:val="005E75D8"/>
    <w:rsid w:val="005E7E94"/>
    <w:rsid w:val="00613208"/>
    <w:rsid w:val="0062728B"/>
    <w:rsid w:val="00645529"/>
    <w:rsid w:val="006541F9"/>
    <w:rsid w:val="006936CF"/>
    <w:rsid w:val="00695FDA"/>
    <w:rsid w:val="006A1FB2"/>
    <w:rsid w:val="006B67E5"/>
    <w:rsid w:val="006C6580"/>
    <w:rsid w:val="006C685C"/>
    <w:rsid w:val="006D482A"/>
    <w:rsid w:val="006F273B"/>
    <w:rsid w:val="007117FC"/>
    <w:rsid w:val="00735819"/>
    <w:rsid w:val="00745CC8"/>
    <w:rsid w:val="007531EB"/>
    <w:rsid w:val="00753454"/>
    <w:rsid w:val="007601A7"/>
    <w:rsid w:val="00761856"/>
    <w:rsid w:val="00763BCE"/>
    <w:rsid w:val="007706E4"/>
    <w:rsid w:val="0077170C"/>
    <w:rsid w:val="00783D23"/>
    <w:rsid w:val="00784BC7"/>
    <w:rsid w:val="0079540C"/>
    <w:rsid w:val="007A50D5"/>
    <w:rsid w:val="007A6902"/>
    <w:rsid w:val="007B2965"/>
    <w:rsid w:val="007D1B00"/>
    <w:rsid w:val="007D5478"/>
    <w:rsid w:val="007E4975"/>
    <w:rsid w:val="007E6E50"/>
    <w:rsid w:val="008127E4"/>
    <w:rsid w:val="0081677A"/>
    <w:rsid w:val="008209A8"/>
    <w:rsid w:val="00824AED"/>
    <w:rsid w:val="0083320A"/>
    <w:rsid w:val="00862582"/>
    <w:rsid w:val="00867CEA"/>
    <w:rsid w:val="00873BBC"/>
    <w:rsid w:val="00876616"/>
    <w:rsid w:val="00880C67"/>
    <w:rsid w:val="008F766F"/>
    <w:rsid w:val="00905D38"/>
    <w:rsid w:val="00915E71"/>
    <w:rsid w:val="00916D60"/>
    <w:rsid w:val="009260A8"/>
    <w:rsid w:val="0093255A"/>
    <w:rsid w:val="00932ABF"/>
    <w:rsid w:val="00933110"/>
    <w:rsid w:val="009416A3"/>
    <w:rsid w:val="0094208D"/>
    <w:rsid w:val="0094526E"/>
    <w:rsid w:val="00951CFE"/>
    <w:rsid w:val="009551CA"/>
    <w:rsid w:val="00956971"/>
    <w:rsid w:val="0097603A"/>
    <w:rsid w:val="00997CDB"/>
    <w:rsid w:val="009B39CE"/>
    <w:rsid w:val="009D3A1C"/>
    <w:rsid w:val="009E2FF7"/>
    <w:rsid w:val="009F00EC"/>
    <w:rsid w:val="009F0C37"/>
    <w:rsid w:val="009F5431"/>
    <w:rsid w:val="00A01E1E"/>
    <w:rsid w:val="00A2739B"/>
    <w:rsid w:val="00A40703"/>
    <w:rsid w:val="00A41777"/>
    <w:rsid w:val="00A41A93"/>
    <w:rsid w:val="00A56835"/>
    <w:rsid w:val="00A63F9B"/>
    <w:rsid w:val="00A72DE3"/>
    <w:rsid w:val="00A84D93"/>
    <w:rsid w:val="00AA486B"/>
    <w:rsid w:val="00AA5471"/>
    <w:rsid w:val="00AB644C"/>
    <w:rsid w:val="00AD1398"/>
    <w:rsid w:val="00AD27CC"/>
    <w:rsid w:val="00AD657C"/>
    <w:rsid w:val="00AE1A0C"/>
    <w:rsid w:val="00AE44EF"/>
    <w:rsid w:val="00AF5348"/>
    <w:rsid w:val="00B07074"/>
    <w:rsid w:val="00B113AF"/>
    <w:rsid w:val="00B14BAD"/>
    <w:rsid w:val="00B20CE3"/>
    <w:rsid w:val="00B22CFF"/>
    <w:rsid w:val="00B2759F"/>
    <w:rsid w:val="00B40113"/>
    <w:rsid w:val="00B41851"/>
    <w:rsid w:val="00B5519B"/>
    <w:rsid w:val="00B74051"/>
    <w:rsid w:val="00BA7D2B"/>
    <w:rsid w:val="00BB08B6"/>
    <w:rsid w:val="00BD08B5"/>
    <w:rsid w:val="00BD5B4A"/>
    <w:rsid w:val="00BF2156"/>
    <w:rsid w:val="00BF3FCA"/>
    <w:rsid w:val="00BF5550"/>
    <w:rsid w:val="00C00CB1"/>
    <w:rsid w:val="00C00F65"/>
    <w:rsid w:val="00C05ECE"/>
    <w:rsid w:val="00C10CEB"/>
    <w:rsid w:val="00C14FF3"/>
    <w:rsid w:val="00C201E1"/>
    <w:rsid w:val="00C218E9"/>
    <w:rsid w:val="00C253F9"/>
    <w:rsid w:val="00C41A6C"/>
    <w:rsid w:val="00C555B9"/>
    <w:rsid w:val="00C61FDC"/>
    <w:rsid w:val="00C64B39"/>
    <w:rsid w:val="00C726CE"/>
    <w:rsid w:val="00C72A90"/>
    <w:rsid w:val="00C777C7"/>
    <w:rsid w:val="00C81E46"/>
    <w:rsid w:val="00C875AB"/>
    <w:rsid w:val="00CA1776"/>
    <w:rsid w:val="00CA3B96"/>
    <w:rsid w:val="00CA54B6"/>
    <w:rsid w:val="00CA5E09"/>
    <w:rsid w:val="00CA5F4E"/>
    <w:rsid w:val="00CB1C03"/>
    <w:rsid w:val="00CB4CD1"/>
    <w:rsid w:val="00CB56BD"/>
    <w:rsid w:val="00CB5F3A"/>
    <w:rsid w:val="00CC1306"/>
    <w:rsid w:val="00CC3682"/>
    <w:rsid w:val="00CC727F"/>
    <w:rsid w:val="00CD57B4"/>
    <w:rsid w:val="00CF1EA6"/>
    <w:rsid w:val="00CF7823"/>
    <w:rsid w:val="00D00881"/>
    <w:rsid w:val="00D02354"/>
    <w:rsid w:val="00D05D4C"/>
    <w:rsid w:val="00D46353"/>
    <w:rsid w:val="00D46A1E"/>
    <w:rsid w:val="00D51B32"/>
    <w:rsid w:val="00D52446"/>
    <w:rsid w:val="00D531E9"/>
    <w:rsid w:val="00D56AC0"/>
    <w:rsid w:val="00D620EF"/>
    <w:rsid w:val="00D62EEF"/>
    <w:rsid w:val="00D64FA3"/>
    <w:rsid w:val="00D65291"/>
    <w:rsid w:val="00D65A25"/>
    <w:rsid w:val="00D74A63"/>
    <w:rsid w:val="00D96AD9"/>
    <w:rsid w:val="00DA31AF"/>
    <w:rsid w:val="00DA6AB4"/>
    <w:rsid w:val="00DA7F4E"/>
    <w:rsid w:val="00DC0A6A"/>
    <w:rsid w:val="00DC24E7"/>
    <w:rsid w:val="00DD0300"/>
    <w:rsid w:val="00DD32ED"/>
    <w:rsid w:val="00DE6C3E"/>
    <w:rsid w:val="00DF361F"/>
    <w:rsid w:val="00E37136"/>
    <w:rsid w:val="00E4328D"/>
    <w:rsid w:val="00E478B5"/>
    <w:rsid w:val="00E50B7D"/>
    <w:rsid w:val="00E53919"/>
    <w:rsid w:val="00E57BD1"/>
    <w:rsid w:val="00E86EFE"/>
    <w:rsid w:val="00E9241A"/>
    <w:rsid w:val="00EA7274"/>
    <w:rsid w:val="00EA7AEA"/>
    <w:rsid w:val="00EB142D"/>
    <w:rsid w:val="00ED3484"/>
    <w:rsid w:val="00ED48BB"/>
    <w:rsid w:val="00ED6476"/>
    <w:rsid w:val="00F070EF"/>
    <w:rsid w:val="00F12642"/>
    <w:rsid w:val="00F325C6"/>
    <w:rsid w:val="00F32646"/>
    <w:rsid w:val="00F45C94"/>
    <w:rsid w:val="00F634D2"/>
    <w:rsid w:val="00F6523F"/>
    <w:rsid w:val="00F7222E"/>
    <w:rsid w:val="00F734A3"/>
    <w:rsid w:val="00F7422F"/>
    <w:rsid w:val="00F86978"/>
    <w:rsid w:val="00F9570D"/>
    <w:rsid w:val="00FA21D0"/>
    <w:rsid w:val="00FB3F11"/>
    <w:rsid w:val="00FB73C6"/>
    <w:rsid w:val="00FC5E26"/>
    <w:rsid w:val="00FD50CA"/>
    <w:rsid w:val="00FE2B36"/>
    <w:rsid w:val="00FF27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828C9B4"/>
  <w15:docId w15:val="{456BCA0F-FD97-4261-92A8-ACAE3753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7276"/>
    <w:pPr>
      <w:suppressAutoHyphens/>
    </w:pPr>
    <w:rPr>
      <w:sz w:val="24"/>
      <w:szCs w:val="24"/>
      <w:lang w:val="es-ES" w:eastAsia="ar-SA"/>
    </w:rPr>
  </w:style>
  <w:style w:type="paragraph" w:styleId="Ttulo1">
    <w:name w:val="heading 1"/>
    <w:basedOn w:val="Normal"/>
    <w:next w:val="Normal"/>
    <w:qFormat/>
    <w:rsid w:val="005C7276"/>
    <w:pPr>
      <w:keepNext/>
      <w:numPr>
        <w:numId w:val="1"/>
      </w:numPr>
      <w:spacing w:before="240" w:after="60"/>
      <w:outlineLvl w:val="0"/>
    </w:pPr>
    <w:rPr>
      <w:rFonts w:ascii="Arial" w:hAnsi="Arial" w:cs="Arial"/>
      <w:b/>
      <w:bCs/>
      <w:kern w:val="1"/>
      <w:sz w:val="32"/>
      <w:szCs w:val="32"/>
    </w:rPr>
  </w:style>
  <w:style w:type="paragraph" w:styleId="Ttulo2">
    <w:name w:val="heading 2"/>
    <w:basedOn w:val="Normal"/>
    <w:next w:val="Normal"/>
    <w:qFormat/>
    <w:rsid w:val="005C7276"/>
    <w:pPr>
      <w:keepNext/>
      <w:numPr>
        <w:ilvl w:val="1"/>
        <w:numId w:val="1"/>
      </w:numPr>
      <w:spacing w:before="360" w:after="180"/>
      <w:outlineLvl w:val="1"/>
    </w:pPr>
    <w:rPr>
      <w:rFonts w:ascii="Arial" w:hAnsi="Arial" w:cs="Arial"/>
      <w:b/>
      <w:bCs/>
      <w:iCs/>
      <w:sz w:val="28"/>
      <w:szCs w:val="28"/>
      <w:lang w:val="es-MX"/>
    </w:rPr>
  </w:style>
  <w:style w:type="paragraph" w:styleId="Ttulo3">
    <w:name w:val="heading 3"/>
    <w:basedOn w:val="Normal"/>
    <w:next w:val="Normal"/>
    <w:link w:val="Ttulo3Car"/>
    <w:uiPriority w:val="9"/>
    <w:semiHidden/>
    <w:unhideWhenUsed/>
    <w:qFormat/>
    <w:rsid w:val="005E4769"/>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5C7276"/>
    <w:rPr>
      <w:rFonts w:ascii="Symbol" w:hAnsi="Symbol" w:cs="Symbol"/>
    </w:rPr>
  </w:style>
  <w:style w:type="character" w:customStyle="1" w:styleId="WW8Num3z0">
    <w:name w:val="WW8Num3z0"/>
    <w:rsid w:val="005C7276"/>
    <w:rPr>
      <w:rFonts w:ascii="Symbol" w:hAnsi="Symbol" w:cs="Symbol"/>
    </w:rPr>
  </w:style>
  <w:style w:type="character" w:customStyle="1" w:styleId="WW8Num4z0">
    <w:name w:val="WW8Num4z0"/>
    <w:rsid w:val="005C7276"/>
    <w:rPr>
      <w:rFonts w:ascii="Symbol" w:hAnsi="Symbol" w:cs="Symbol"/>
    </w:rPr>
  </w:style>
  <w:style w:type="character" w:customStyle="1" w:styleId="WW8Num5z0">
    <w:name w:val="WW8Num5z0"/>
    <w:rsid w:val="005C7276"/>
    <w:rPr>
      <w:rFonts w:ascii="Symbol" w:hAnsi="Symbol" w:cs="Symbol"/>
    </w:rPr>
  </w:style>
  <w:style w:type="character" w:customStyle="1" w:styleId="Absatz-Standardschriftart">
    <w:name w:val="Absatz-Standardschriftart"/>
    <w:rsid w:val="005C7276"/>
  </w:style>
  <w:style w:type="character" w:customStyle="1" w:styleId="WW8Num1z0">
    <w:name w:val="WW8Num1z0"/>
    <w:rsid w:val="005C7276"/>
    <w:rPr>
      <w:rFonts w:ascii="StarSymbol" w:hAnsi="StarSymbol" w:cs="StarSymbol"/>
      <w:sz w:val="18"/>
      <w:szCs w:val="18"/>
    </w:rPr>
  </w:style>
  <w:style w:type="character" w:customStyle="1" w:styleId="WW8Num1z1">
    <w:name w:val="WW8Num1z1"/>
    <w:rsid w:val="005C7276"/>
    <w:rPr>
      <w:rFonts w:ascii="Wingdings 2" w:hAnsi="Wingdings 2" w:cs="StarSymbol"/>
      <w:sz w:val="18"/>
      <w:szCs w:val="18"/>
    </w:rPr>
  </w:style>
  <w:style w:type="character" w:customStyle="1" w:styleId="WW8Num2z1">
    <w:name w:val="WW8Num2z1"/>
    <w:rsid w:val="005C7276"/>
    <w:rPr>
      <w:rFonts w:ascii="Courier New" w:hAnsi="Courier New" w:cs="Courier New"/>
    </w:rPr>
  </w:style>
  <w:style w:type="character" w:customStyle="1" w:styleId="WW8Num2z2">
    <w:name w:val="WW8Num2z2"/>
    <w:rsid w:val="005C7276"/>
    <w:rPr>
      <w:rFonts w:ascii="Wingdings" w:hAnsi="Wingdings" w:cs="Wingdings"/>
    </w:rPr>
  </w:style>
  <w:style w:type="character" w:customStyle="1" w:styleId="WW8Num3z1">
    <w:name w:val="WW8Num3z1"/>
    <w:rsid w:val="005C7276"/>
    <w:rPr>
      <w:rFonts w:ascii="Courier New" w:hAnsi="Courier New" w:cs="Courier New"/>
    </w:rPr>
  </w:style>
  <w:style w:type="character" w:customStyle="1" w:styleId="WW8Num3z2">
    <w:name w:val="WW8Num3z2"/>
    <w:rsid w:val="005C7276"/>
    <w:rPr>
      <w:rFonts w:ascii="Wingdings" w:hAnsi="Wingdings" w:cs="Wingdings"/>
    </w:rPr>
  </w:style>
  <w:style w:type="character" w:customStyle="1" w:styleId="WW8Num4z1">
    <w:name w:val="WW8Num4z1"/>
    <w:rsid w:val="005C7276"/>
    <w:rPr>
      <w:rFonts w:ascii="Courier New" w:hAnsi="Courier New" w:cs="Courier New"/>
    </w:rPr>
  </w:style>
  <w:style w:type="character" w:customStyle="1" w:styleId="WW8Num4z2">
    <w:name w:val="WW8Num4z2"/>
    <w:rsid w:val="005C7276"/>
    <w:rPr>
      <w:rFonts w:ascii="Wingdings" w:hAnsi="Wingdings" w:cs="Wingdings"/>
    </w:rPr>
  </w:style>
  <w:style w:type="character" w:customStyle="1" w:styleId="WW8Num5z1">
    <w:name w:val="WW8Num5z1"/>
    <w:rsid w:val="005C7276"/>
    <w:rPr>
      <w:rFonts w:ascii="Courier New" w:hAnsi="Courier New" w:cs="Courier New"/>
    </w:rPr>
  </w:style>
  <w:style w:type="character" w:customStyle="1" w:styleId="WW8Num5z2">
    <w:name w:val="WW8Num5z2"/>
    <w:rsid w:val="005C7276"/>
    <w:rPr>
      <w:rFonts w:ascii="Wingdings" w:hAnsi="Wingdings" w:cs="Wingdings"/>
    </w:rPr>
  </w:style>
  <w:style w:type="character" w:customStyle="1" w:styleId="WW8Num6z0">
    <w:name w:val="WW8Num6z0"/>
    <w:rsid w:val="005C7276"/>
    <w:rPr>
      <w:rFonts w:ascii="Symbol" w:hAnsi="Symbol" w:cs="Symbol"/>
    </w:rPr>
  </w:style>
  <w:style w:type="character" w:customStyle="1" w:styleId="WW8Num6z1">
    <w:name w:val="WW8Num6z1"/>
    <w:rsid w:val="005C7276"/>
    <w:rPr>
      <w:rFonts w:ascii="Courier New" w:hAnsi="Courier New" w:cs="Courier New"/>
    </w:rPr>
  </w:style>
  <w:style w:type="character" w:customStyle="1" w:styleId="WW8Num6z2">
    <w:name w:val="WW8Num6z2"/>
    <w:rsid w:val="005C7276"/>
    <w:rPr>
      <w:rFonts w:ascii="Wingdings" w:hAnsi="Wingdings" w:cs="Wingdings"/>
    </w:rPr>
  </w:style>
  <w:style w:type="character" w:customStyle="1" w:styleId="WW8Num7z0">
    <w:name w:val="WW8Num7z0"/>
    <w:rsid w:val="005C7276"/>
    <w:rPr>
      <w:rFonts w:ascii="Symbol" w:hAnsi="Symbol" w:cs="Symbol"/>
    </w:rPr>
  </w:style>
  <w:style w:type="character" w:customStyle="1" w:styleId="WW8Num7z1">
    <w:name w:val="WW8Num7z1"/>
    <w:rsid w:val="005C7276"/>
    <w:rPr>
      <w:rFonts w:ascii="Courier New" w:hAnsi="Courier New" w:cs="Courier New"/>
    </w:rPr>
  </w:style>
  <w:style w:type="character" w:customStyle="1" w:styleId="WW8Num7z2">
    <w:name w:val="WW8Num7z2"/>
    <w:rsid w:val="005C7276"/>
    <w:rPr>
      <w:rFonts w:ascii="Wingdings" w:hAnsi="Wingdings" w:cs="Wingdings"/>
    </w:rPr>
  </w:style>
  <w:style w:type="character" w:customStyle="1" w:styleId="WW8Num8z0">
    <w:name w:val="WW8Num8z0"/>
    <w:rsid w:val="005C7276"/>
    <w:rPr>
      <w:rFonts w:ascii="Symbol" w:hAnsi="Symbol" w:cs="Symbol"/>
    </w:rPr>
  </w:style>
  <w:style w:type="character" w:customStyle="1" w:styleId="WW8Num8z1">
    <w:name w:val="WW8Num8z1"/>
    <w:rsid w:val="005C7276"/>
    <w:rPr>
      <w:rFonts w:ascii="Courier New" w:hAnsi="Courier New" w:cs="Courier New"/>
    </w:rPr>
  </w:style>
  <w:style w:type="character" w:customStyle="1" w:styleId="WW8Num8z2">
    <w:name w:val="WW8Num8z2"/>
    <w:rsid w:val="005C7276"/>
    <w:rPr>
      <w:rFonts w:ascii="Wingdings" w:hAnsi="Wingdings" w:cs="Wingdings"/>
    </w:rPr>
  </w:style>
  <w:style w:type="character" w:customStyle="1" w:styleId="WW8Num9z0">
    <w:name w:val="WW8Num9z0"/>
    <w:rsid w:val="005C7276"/>
    <w:rPr>
      <w:rFonts w:ascii="Symbol" w:hAnsi="Symbol" w:cs="Symbol"/>
    </w:rPr>
  </w:style>
  <w:style w:type="character" w:customStyle="1" w:styleId="WW8Num9z1">
    <w:name w:val="WW8Num9z1"/>
    <w:rsid w:val="005C7276"/>
    <w:rPr>
      <w:rFonts w:ascii="Courier New" w:hAnsi="Courier New" w:cs="Courier New"/>
    </w:rPr>
  </w:style>
  <w:style w:type="character" w:customStyle="1" w:styleId="WW8Num9z2">
    <w:name w:val="WW8Num9z2"/>
    <w:rsid w:val="005C7276"/>
    <w:rPr>
      <w:rFonts w:ascii="Wingdings" w:hAnsi="Wingdings" w:cs="Wingdings"/>
    </w:rPr>
  </w:style>
  <w:style w:type="character" w:customStyle="1" w:styleId="WW8Num10z0">
    <w:name w:val="WW8Num10z0"/>
    <w:rsid w:val="005C7276"/>
    <w:rPr>
      <w:rFonts w:ascii="Symbol" w:hAnsi="Symbol" w:cs="Symbol"/>
    </w:rPr>
  </w:style>
  <w:style w:type="character" w:customStyle="1" w:styleId="WW8Num10z1">
    <w:name w:val="WW8Num10z1"/>
    <w:rsid w:val="005C7276"/>
    <w:rPr>
      <w:rFonts w:ascii="Courier New" w:hAnsi="Courier New" w:cs="Courier New"/>
    </w:rPr>
  </w:style>
  <w:style w:type="character" w:customStyle="1" w:styleId="WW8Num10z2">
    <w:name w:val="WW8Num10z2"/>
    <w:rsid w:val="005C7276"/>
    <w:rPr>
      <w:rFonts w:ascii="Wingdings" w:hAnsi="Wingdings" w:cs="Wingdings"/>
    </w:rPr>
  </w:style>
  <w:style w:type="character" w:customStyle="1" w:styleId="WW8Num11z0">
    <w:name w:val="WW8Num11z0"/>
    <w:rsid w:val="005C7276"/>
    <w:rPr>
      <w:rFonts w:ascii="Symbol" w:hAnsi="Symbol" w:cs="Symbol"/>
    </w:rPr>
  </w:style>
  <w:style w:type="character" w:customStyle="1" w:styleId="WW8Num11z1">
    <w:name w:val="WW8Num11z1"/>
    <w:rsid w:val="005C7276"/>
    <w:rPr>
      <w:rFonts w:ascii="Courier New" w:hAnsi="Courier New" w:cs="Courier New"/>
    </w:rPr>
  </w:style>
  <w:style w:type="character" w:customStyle="1" w:styleId="WW8Num11z2">
    <w:name w:val="WW8Num11z2"/>
    <w:rsid w:val="005C7276"/>
    <w:rPr>
      <w:rFonts w:ascii="Wingdings" w:hAnsi="Wingdings" w:cs="Wingdings"/>
    </w:rPr>
  </w:style>
  <w:style w:type="character" w:customStyle="1" w:styleId="WW8Num12z0">
    <w:name w:val="WW8Num12z0"/>
    <w:rsid w:val="005C7276"/>
    <w:rPr>
      <w:rFonts w:ascii="Symbol" w:hAnsi="Symbol" w:cs="Symbol"/>
    </w:rPr>
  </w:style>
  <w:style w:type="character" w:customStyle="1" w:styleId="WW8Num12z1">
    <w:name w:val="WW8Num12z1"/>
    <w:rsid w:val="005C7276"/>
    <w:rPr>
      <w:rFonts w:ascii="Courier New" w:hAnsi="Courier New" w:cs="Courier New"/>
    </w:rPr>
  </w:style>
  <w:style w:type="character" w:customStyle="1" w:styleId="WW8Num12z2">
    <w:name w:val="WW8Num12z2"/>
    <w:rsid w:val="005C7276"/>
    <w:rPr>
      <w:rFonts w:ascii="Wingdings" w:hAnsi="Wingdings" w:cs="Wingdings"/>
    </w:rPr>
  </w:style>
  <w:style w:type="character" w:customStyle="1" w:styleId="WW8Num13z0">
    <w:name w:val="WW8Num13z0"/>
    <w:rsid w:val="005C7276"/>
    <w:rPr>
      <w:rFonts w:ascii="Symbol" w:hAnsi="Symbol" w:cs="Symbol"/>
    </w:rPr>
  </w:style>
  <w:style w:type="character" w:customStyle="1" w:styleId="WW8Num13z1">
    <w:name w:val="WW8Num13z1"/>
    <w:rsid w:val="005C7276"/>
    <w:rPr>
      <w:rFonts w:ascii="Courier New" w:hAnsi="Courier New" w:cs="Courier New"/>
    </w:rPr>
  </w:style>
  <w:style w:type="character" w:customStyle="1" w:styleId="WW8Num13z2">
    <w:name w:val="WW8Num13z2"/>
    <w:rsid w:val="005C7276"/>
    <w:rPr>
      <w:rFonts w:ascii="Wingdings" w:hAnsi="Wingdings" w:cs="Wingdings"/>
    </w:rPr>
  </w:style>
  <w:style w:type="character" w:customStyle="1" w:styleId="WW8Num14z0">
    <w:name w:val="WW8Num14z0"/>
    <w:rsid w:val="005C7276"/>
    <w:rPr>
      <w:rFonts w:ascii="Symbol" w:hAnsi="Symbol" w:cs="Symbol"/>
    </w:rPr>
  </w:style>
  <w:style w:type="character" w:customStyle="1" w:styleId="WW8Num14z1">
    <w:name w:val="WW8Num14z1"/>
    <w:rsid w:val="005C7276"/>
    <w:rPr>
      <w:rFonts w:ascii="Courier New" w:hAnsi="Courier New" w:cs="Courier New"/>
    </w:rPr>
  </w:style>
  <w:style w:type="character" w:customStyle="1" w:styleId="WW8Num14z2">
    <w:name w:val="WW8Num14z2"/>
    <w:rsid w:val="005C7276"/>
    <w:rPr>
      <w:rFonts w:ascii="Wingdings" w:hAnsi="Wingdings" w:cs="Wingdings"/>
    </w:rPr>
  </w:style>
  <w:style w:type="character" w:customStyle="1" w:styleId="WW8Num15z0">
    <w:name w:val="WW8Num15z0"/>
    <w:rsid w:val="005C7276"/>
    <w:rPr>
      <w:rFonts w:ascii="Symbol" w:hAnsi="Symbol" w:cs="Symbol"/>
    </w:rPr>
  </w:style>
  <w:style w:type="character" w:customStyle="1" w:styleId="WW8Num15z1">
    <w:name w:val="WW8Num15z1"/>
    <w:rsid w:val="005C7276"/>
    <w:rPr>
      <w:rFonts w:ascii="Courier New" w:hAnsi="Courier New" w:cs="Courier New"/>
    </w:rPr>
  </w:style>
  <w:style w:type="character" w:customStyle="1" w:styleId="WW8Num15z2">
    <w:name w:val="WW8Num15z2"/>
    <w:rsid w:val="005C7276"/>
    <w:rPr>
      <w:rFonts w:ascii="Wingdings" w:hAnsi="Wingdings" w:cs="Wingdings"/>
    </w:rPr>
  </w:style>
  <w:style w:type="character" w:customStyle="1" w:styleId="WW8Num16z0">
    <w:name w:val="WW8Num16z0"/>
    <w:rsid w:val="005C7276"/>
    <w:rPr>
      <w:rFonts w:ascii="Symbol" w:hAnsi="Symbol" w:cs="Symbol"/>
    </w:rPr>
  </w:style>
  <w:style w:type="character" w:customStyle="1" w:styleId="WW8Num16z1">
    <w:name w:val="WW8Num16z1"/>
    <w:rsid w:val="005C7276"/>
    <w:rPr>
      <w:rFonts w:ascii="Courier New" w:hAnsi="Courier New" w:cs="Courier New"/>
    </w:rPr>
  </w:style>
  <w:style w:type="character" w:customStyle="1" w:styleId="WW8Num16z2">
    <w:name w:val="WW8Num16z2"/>
    <w:rsid w:val="005C7276"/>
    <w:rPr>
      <w:rFonts w:ascii="Wingdings" w:hAnsi="Wingdings" w:cs="Wingdings"/>
    </w:rPr>
  </w:style>
  <w:style w:type="character" w:customStyle="1" w:styleId="WW8Num17z0">
    <w:name w:val="WW8Num17z0"/>
    <w:rsid w:val="005C7276"/>
    <w:rPr>
      <w:rFonts w:ascii="Symbol" w:hAnsi="Symbol" w:cs="Symbol"/>
    </w:rPr>
  </w:style>
  <w:style w:type="character" w:customStyle="1" w:styleId="WW8Num17z1">
    <w:name w:val="WW8Num17z1"/>
    <w:rsid w:val="005C7276"/>
    <w:rPr>
      <w:rFonts w:ascii="Courier New" w:hAnsi="Courier New" w:cs="Courier New"/>
    </w:rPr>
  </w:style>
  <w:style w:type="character" w:customStyle="1" w:styleId="WW8Num17z2">
    <w:name w:val="WW8Num17z2"/>
    <w:rsid w:val="005C7276"/>
    <w:rPr>
      <w:rFonts w:ascii="Wingdings" w:hAnsi="Wingdings" w:cs="Wingdings"/>
    </w:rPr>
  </w:style>
  <w:style w:type="character" w:customStyle="1" w:styleId="WW8Num18z1">
    <w:name w:val="WW8Num18z1"/>
    <w:rsid w:val="005C7276"/>
    <w:rPr>
      <w:rFonts w:ascii="Courier New" w:hAnsi="Courier New" w:cs="Courier New"/>
    </w:rPr>
  </w:style>
  <w:style w:type="character" w:customStyle="1" w:styleId="WW8Num18z2">
    <w:name w:val="WW8Num18z2"/>
    <w:rsid w:val="005C7276"/>
    <w:rPr>
      <w:rFonts w:ascii="Wingdings" w:hAnsi="Wingdings" w:cs="Wingdings"/>
    </w:rPr>
  </w:style>
  <w:style w:type="character" w:customStyle="1" w:styleId="WW8Num18z3">
    <w:name w:val="WW8Num18z3"/>
    <w:rsid w:val="005C7276"/>
    <w:rPr>
      <w:rFonts w:ascii="Symbol" w:hAnsi="Symbol" w:cs="Symbol"/>
    </w:rPr>
  </w:style>
  <w:style w:type="character" w:customStyle="1" w:styleId="WW8Num19z0">
    <w:name w:val="WW8Num19z0"/>
    <w:rsid w:val="005C7276"/>
    <w:rPr>
      <w:rFonts w:ascii="Symbol" w:hAnsi="Symbol" w:cs="Symbol"/>
    </w:rPr>
  </w:style>
  <w:style w:type="character" w:customStyle="1" w:styleId="WW8Num19z1">
    <w:name w:val="WW8Num19z1"/>
    <w:rsid w:val="005C7276"/>
    <w:rPr>
      <w:rFonts w:ascii="Courier New" w:hAnsi="Courier New" w:cs="Courier New"/>
    </w:rPr>
  </w:style>
  <w:style w:type="character" w:customStyle="1" w:styleId="WW8Num19z2">
    <w:name w:val="WW8Num19z2"/>
    <w:rsid w:val="005C7276"/>
    <w:rPr>
      <w:rFonts w:ascii="Wingdings" w:hAnsi="Wingdings" w:cs="Wingdings"/>
    </w:rPr>
  </w:style>
  <w:style w:type="character" w:customStyle="1" w:styleId="WW8Num20z0">
    <w:name w:val="WW8Num20z0"/>
    <w:rsid w:val="005C7276"/>
    <w:rPr>
      <w:rFonts w:ascii="Symbol" w:hAnsi="Symbol" w:cs="Symbol"/>
    </w:rPr>
  </w:style>
  <w:style w:type="character" w:customStyle="1" w:styleId="WW8Num20z1">
    <w:name w:val="WW8Num20z1"/>
    <w:rsid w:val="005C7276"/>
    <w:rPr>
      <w:rFonts w:ascii="Courier New" w:hAnsi="Courier New" w:cs="Courier New"/>
    </w:rPr>
  </w:style>
  <w:style w:type="character" w:customStyle="1" w:styleId="WW8Num20z2">
    <w:name w:val="WW8Num20z2"/>
    <w:rsid w:val="005C7276"/>
    <w:rPr>
      <w:rFonts w:ascii="Wingdings" w:hAnsi="Wingdings" w:cs="Wingdings"/>
    </w:rPr>
  </w:style>
  <w:style w:type="character" w:customStyle="1" w:styleId="WW8Num21z0">
    <w:name w:val="WW8Num21z0"/>
    <w:rsid w:val="005C7276"/>
    <w:rPr>
      <w:rFonts w:ascii="Symbol" w:hAnsi="Symbol" w:cs="Symbol"/>
    </w:rPr>
  </w:style>
  <w:style w:type="character" w:customStyle="1" w:styleId="WW8Num21z1">
    <w:name w:val="WW8Num21z1"/>
    <w:rsid w:val="005C7276"/>
    <w:rPr>
      <w:rFonts w:ascii="Courier New" w:hAnsi="Courier New" w:cs="Courier New"/>
    </w:rPr>
  </w:style>
  <w:style w:type="character" w:customStyle="1" w:styleId="WW8Num21z2">
    <w:name w:val="WW8Num21z2"/>
    <w:rsid w:val="005C7276"/>
    <w:rPr>
      <w:rFonts w:ascii="Wingdings" w:hAnsi="Wingdings" w:cs="Wingdings"/>
    </w:rPr>
  </w:style>
  <w:style w:type="character" w:customStyle="1" w:styleId="WW8Num22z0">
    <w:name w:val="WW8Num22z0"/>
    <w:rsid w:val="005C7276"/>
    <w:rPr>
      <w:rFonts w:ascii="Symbol" w:hAnsi="Symbol" w:cs="Symbol"/>
    </w:rPr>
  </w:style>
  <w:style w:type="character" w:customStyle="1" w:styleId="WW8Num22z1">
    <w:name w:val="WW8Num22z1"/>
    <w:rsid w:val="005C7276"/>
    <w:rPr>
      <w:rFonts w:ascii="Courier New" w:hAnsi="Courier New" w:cs="Courier New"/>
    </w:rPr>
  </w:style>
  <w:style w:type="character" w:customStyle="1" w:styleId="WW8Num22z2">
    <w:name w:val="WW8Num22z2"/>
    <w:rsid w:val="005C7276"/>
    <w:rPr>
      <w:rFonts w:ascii="Wingdings" w:hAnsi="Wingdings" w:cs="Wingdings"/>
    </w:rPr>
  </w:style>
  <w:style w:type="character" w:customStyle="1" w:styleId="WW8Num23z0">
    <w:name w:val="WW8Num23z0"/>
    <w:rsid w:val="005C7276"/>
    <w:rPr>
      <w:rFonts w:ascii="Symbol" w:hAnsi="Symbol" w:cs="Symbol"/>
    </w:rPr>
  </w:style>
  <w:style w:type="character" w:customStyle="1" w:styleId="WW8Num23z1">
    <w:name w:val="WW8Num23z1"/>
    <w:rsid w:val="005C7276"/>
    <w:rPr>
      <w:rFonts w:ascii="Courier New" w:hAnsi="Courier New" w:cs="Courier New"/>
    </w:rPr>
  </w:style>
  <w:style w:type="character" w:customStyle="1" w:styleId="WW8Num23z2">
    <w:name w:val="WW8Num23z2"/>
    <w:rsid w:val="005C7276"/>
    <w:rPr>
      <w:rFonts w:ascii="Wingdings" w:hAnsi="Wingdings" w:cs="Wingdings"/>
    </w:rPr>
  </w:style>
  <w:style w:type="character" w:customStyle="1" w:styleId="WW8Num24z0">
    <w:name w:val="WW8Num24z0"/>
    <w:rsid w:val="005C7276"/>
    <w:rPr>
      <w:rFonts w:ascii="Symbol" w:hAnsi="Symbol" w:cs="Symbol"/>
    </w:rPr>
  </w:style>
  <w:style w:type="character" w:customStyle="1" w:styleId="WW8Num24z1">
    <w:name w:val="WW8Num24z1"/>
    <w:rsid w:val="005C7276"/>
    <w:rPr>
      <w:rFonts w:ascii="Courier New" w:hAnsi="Courier New" w:cs="Courier New"/>
    </w:rPr>
  </w:style>
  <w:style w:type="character" w:customStyle="1" w:styleId="WW8Num24z2">
    <w:name w:val="WW8Num24z2"/>
    <w:rsid w:val="005C7276"/>
    <w:rPr>
      <w:rFonts w:ascii="Wingdings" w:hAnsi="Wingdings" w:cs="Wingdings"/>
    </w:rPr>
  </w:style>
  <w:style w:type="character" w:customStyle="1" w:styleId="WW8Num25z0">
    <w:name w:val="WW8Num25z0"/>
    <w:rsid w:val="005C7276"/>
    <w:rPr>
      <w:rFonts w:ascii="Symbol" w:hAnsi="Symbol" w:cs="Symbol"/>
    </w:rPr>
  </w:style>
  <w:style w:type="character" w:customStyle="1" w:styleId="WW8Num25z1">
    <w:name w:val="WW8Num25z1"/>
    <w:rsid w:val="005C7276"/>
    <w:rPr>
      <w:rFonts w:ascii="Courier New" w:hAnsi="Courier New" w:cs="Courier New"/>
    </w:rPr>
  </w:style>
  <w:style w:type="character" w:customStyle="1" w:styleId="WW8Num25z2">
    <w:name w:val="WW8Num25z2"/>
    <w:rsid w:val="005C7276"/>
    <w:rPr>
      <w:rFonts w:ascii="Wingdings" w:hAnsi="Wingdings" w:cs="Wingdings"/>
    </w:rPr>
  </w:style>
  <w:style w:type="character" w:customStyle="1" w:styleId="WW8Num26z0">
    <w:name w:val="WW8Num26z0"/>
    <w:rsid w:val="005C7276"/>
    <w:rPr>
      <w:rFonts w:ascii="Symbol" w:hAnsi="Symbol" w:cs="Symbol"/>
    </w:rPr>
  </w:style>
  <w:style w:type="character" w:customStyle="1" w:styleId="WW8Num26z1">
    <w:name w:val="WW8Num26z1"/>
    <w:rsid w:val="005C7276"/>
    <w:rPr>
      <w:rFonts w:ascii="Courier New" w:hAnsi="Courier New" w:cs="Courier New"/>
    </w:rPr>
  </w:style>
  <w:style w:type="character" w:customStyle="1" w:styleId="WW8Num26z2">
    <w:name w:val="WW8Num26z2"/>
    <w:rsid w:val="005C7276"/>
    <w:rPr>
      <w:rFonts w:ascii="Wingdings" w:hAnsi="Wingdings" w:cs="Wingdings"/>
    </w:rPr>
  </w:style>
  <w:style w:type="character" w:customStyle="1" w:styleId="WW8Num27z0">
    <w:name w:val="WW8Num27z0"/>
    <w:rsid w:val="005C7276"/>
    <w:rPr>
      <w:rFonts w:ascii="Symbol" w:hAnsi="Symbol" w:cs="Symbol"/>
    </w:rPr>
  </w:style>
  <w:style w:type="character" w:customStyle="1" w:styleId="WW8Num27z1">
    <w:name w:val="WW8Num27z1"/>
    <w:rsid w:val="005C7276"/>
    <w:rPr>
      <w:rFonts w:ascii="Courier New" w:hAnsi="Courier New" w:cs="Courier New"/>
    </w:rPr>
  </w:style>
  <w:style w:type="character" w:customStyle="1" w:styleId="WW8Num27z2">
    <w:name w:val="WW8Num27z2"/>
    <w:rsid w:val="005C7276"/>
    <w:rPr>
      <w:rFonts w:ascii="Wingdings" w:hAnsi="Wingdings" w:cs="Wingdings"/>
    </w:rPr>
  </w:style>
  <w:style w:type="character" w:customStyle="1" w:styleId="WW8Num28z0">
    <w:name w:val="WW8Num28z0"/>
    <w:rsid w:val="005C7276"/>
    <w:rPr>
      <w:rFonts w:ascii="Symbol" w:hAnsi="Symbol" w:cs="Symbol"/>
    </w:rPr>
  </w:style>
  <w:style w:type="character" w:customStyle="1" w:styleId="WW8Num28z1">
    <w:name w:val="WW8Num28z1"/>
    <w:rsid w:val="005C7276"/>
    <w:rPr>
      <w:rFonts w:ascii="Courier New" w:hAnsi="Courier New" w:cs="Courier New"/>
    </w:rPr>
  </w:style>
  <w:style w:type="character" w:customStyle="1" w:styleId="WW8Num28z2">
    <w:name w:val="WW8Num28z2"/>
    <w:rsid w:val="005C7276"/>
    <w:rPr>
      <w:rFonts w:ascii="Wingdings" w:hAnsi="Wingdings" w:cs="Wingdings"/>
    </w:rPr>
  </w:style>
  <w:style w:type="character" w:customStyle="1" w:styleId="WW8Num29z0">
    <w:name w:val="WW8Num29z0"/>
    <w:rsid w:val="005C7276"/>
    <w:rPr>
      <w:rFonts w:ascii="Symbol" w:hAnsi="Symbol" w:cs="Symbol"/>
    </w:rPr>
  </w:style>
  <w:style w:type="character" w:customStyle="1" w:styleId="WW8Num29z1">
    <w:name w:val="WW8Num29z1"/>
    <w:rsid w:val="005C7276"/>
    <w:rPr>
      <w:rFonts w:ascii="Courier New" w:hAnsi="Courier New" w:cs="Courier New"/>
    </w:rPr>
  </w:style>
  <w:style w:type="character" w:customStyle="1" w:styleId="WW8Num29z2">
    <w:name w:val="WW8Num29z2"/>
    <w:rsid w:val="005C7276"/>
    <w:rPr>
      <w:rFonts w:ascii="Wingdings" w:hAnsi="Wingdings" w:cs="Wingdings"/>
    </w:rPr>
  </w:style>
  <w:style w:type="character" w:customStyle="1" w:styleId="WW8Num30z0">
    <w:name w:val="WW8Num30z0"/>
    <w:rsid w:val="005C7276"/>
    <w:rPr>
      <w:rFonts w:ascii="Symbol" w:hAnsi="Symbol" w:cs="Symbol"/>
    </w:rPr>
  </w:style>
  <w:style w:type="character" w:customStyle="1" w:styleId="WW8Num30z1">
    <w:name w:val="WW8Num30z1"/>
    <w:rsid w:val="005C7276"/>
    <w:rPr>
      <w:rFonts w:ascii="Courier New" w:hAnsi="Courier New" w:cs="Courier New"/>
    </w:rPr>
  </w:style>
  <w:style w:type="character" w:customStyle="1" w:styleId="WW8Num30z2">
    <w:name w:val="WW8Num30z2"/>
    <w:rsid w:val="005C7276"/>
    <w:rPr>
      <w:rFonts w:ascii="Wingdings" w:hAnsi="Wingdings" w:cs="Wingdings"/>
    </w:rPr>
  </w:style>
  <w:style w:type="character" w:customStyle="1" w:styleId="WW8Num31z0">
    <w:name w:val="WW8Num31z0"/>
    <w:rsid w:val="005C7276"/>
    <w:rPr>
      <w:rFonts w:ascii="Symbol" w:hAnsi="Symbol" w:cs="Symbol"/>
    </w:rPr>
  </w:style>
  <w:style w:type="character" w:customStyle="1" w:styleId="WW8Num31z1">
    <w:name w:val="WW8Num31z1"/>
    <w:rsid w:val="005C7276"/>
    <w:rPr>
      <w:rFonts w:ascii="Courier New" w:hAnsi="Courier New" w:cs="Courier New"/>
    </w:rPr>
  </w:style>
  <w:style w:type="character" w:customStyle="1" w:styleId="WW8Num31z2">
    <w:name w:val="WW8Num31z2"/>
    <w:rsid w:val="005C7276"/>
    <w:rPr>
      <w:rFonts w:ascii="Wingdings" w:hAnsi="Wingdings" w:cs="Wingdings"/>
    </w:rPr>
  </w:style>
  <w:style w:type="character" w:customStyle="1" w:styleId="Fuentedeprrafopredeter1">
    <w:name w:val="Fuente de párrafo predeter.1"/>
    <w:rsid w:val="005C7276"/>
  </w:style>
  <w:style w:type="character" w:styleId="Nmerodepgina">
    <w:name w:val="page number"/>
    <w:basedOn w:val="Fuentedeprrafopredeter1"/>
    <w:rsid w:val="005C7276"/>
  </w:style>
  <w:style w:type="character" w:customStyle="1" w:styleId="TtuloCar">
    <w:name w:val="Título Car"/>
    <w:rsid w:val="005C7276"/>
    <w:rPr>
      <w:rFonts w:ascii="Cambria" w:hAnsi="Cambria" w:cs="Cambria"/>
      <w:color w:val="17365D"/>
      <w:spacing w:val="5"/>
      <w:kern w:val="1"/>
      <w:sz w:val="52"/>
      <w:szCs w:val="52"/>
      <w:lang w:val="es-MX"/>
    </w:rPr>
  </w:style>
  <w:style w:type="paragraph" w:customStyle="1" w:styleId="Heading">
    <w:name w:val="Heading"/>
    <w:basedOn w:val="Normal"/>
    <w:next w:val="Normal"/>
    <w:rsid w:val="005C7276"/>
    <w:pPr>
      <w:pBdr>
        <w:bottom w:val="single" w:sz="8" w:space="4" w:color="808080"/>
      </w:pBdr>
      <w:spacing w:after="300"/>
    </w:pPr>
    <w:rPr>
      <w:rFonts w:ascii="Cambria" w:hAnsi="Cambria" w:cs="Cambria"/>
      <w:color w:val="17365D"/>
      <w:spacing w:val="5"/>
      <w:kern w:val="1"/>
      <w:sz w:val="52"/>
      <w:szCs w:val="52"/>
      <w:lang w:val="es-MX"/>
    </w:rPr>
  </w:style>
  <w:style w:type="paragraph" w:styleId="Textoindependiente">
    <w:name w:val="Body Text"/>
    <w:basedOn w:val="Normal"/>
    <w:rsid w:val="005C7276"/>
    <w:pPr>
      <w:spacing w:after="120"/>
    </w:pPr>
  </w:style>
  <w:style w:type="paragraph" w:styleId="Lista">
    <w:name w:val="List"/>
    <w:basedOn w:val="Textoindependiente"/>
    <w:rsid w:val="005C7276"/>
    <w:rPr>
      <w:rFonts w:cs="Lohit Hindi"/>
    </w:rPr>
  </w:style>
  <w:style w:type="paragraph" w:customStyle="1" w:styleId="Epgrafe1">
    <w:name w:val="Epígrafe1"/>
    <w:basedOn w:val="Normal"/>
    <w:rsid w:val="005C7276"/>
    <w:pPr>
      <w:suppressLineNumbers/>
      <w:spacing w:before="120" w:after="120"/>
    </w:pPr>
    <w:rPr>
      <w:rFonts w:cs="Lohit Hindi"/>
      <w:i/>
      <w:iCs/>
    </w:rPr>
  </w:style>
  <w:style w:type="paragraph" w:customStyle="1" w:styleId="Index">
    <w:name w:val="Index"/>
    <w:basedOn w:val="Normal"/>
    <w:rsid w:val="005C7276"/>
    <w:pPr>
      <w:suppressLineNumbers/>
    </w:pPr>
    <w:rPr>
      <w:rFonts w:cs="Lohit Hindi"/>
    </w:rPr>
  </w:style>
  <w:style w:type="paragraph" w:styleId="Piedepgina">
    <w:name w:val="footer"/>
    <w:basedOn w:val="Normal"/>
    <w:link w:val="PiedepginaCar"/>
    <w:rsid w:val="005C7276"/>
    <w:pPr>
      <w:tabs>
        <w:tab w:val="center" w:pos="4252"/>
        <w:tab w:val="right" w:pos="8504"/>
      </w:tabs>
    </w:pPr>
  </w:style>
  <w:style w:type="paragraph" w:styleId="Encabezado">
    <w:name w:val="header"/>
    <w:basedOn w:val="Normal"/>
    <w:rsid w:val="005C7276"/>
    <w:pPr>
      <w:tabs>
        <w:tab w:val="center" w:pos="4252"/>
        <w:tab w:val="right" w:pos="8504"/>
      </w:tabs>
    </w:pPr>
  </w:style>
  <w:style w:type="paragraph" w:customStyle="1" w:styleId="parrafo">
    <w:name w:val="parrafo"/>
    <w:rsid w:val="005C7276"/>
    <w:pPr>
      <w:suppressAutoHyphens/>
      <w:spacing w:before="120" w:after="120"/>
      <w:jc w:val="both"/>
    </w:pPr>
    <w:rPr>
      <w:sz w:val="24"/>
      <w:szCs w:val="24"/>
      <w:lang w:eastAsia="ar-SA"/>
    </w:rPr>
  </w:style>
  <w:style w:type="paragraph" w:customStyle="1" w:styleId="Imagen">
    <w:name w:val="Imagen"/>
    <w:next w:val="PieImagen"/>
    <w:rsid w:val="005C7276"/>
    <w:pPr>
      <w:suppressAutoHyphens/>
      <w:spacing w:before="240" w:after="240"/>
      <w:jc w:val="center"/>
    </w:pPr>
    <w:rPr>
      <w:sz w:val="24"/>
      <w:szCs w:val="24"/>
      <w:lang w:eastAsia="ar-SA"/>
    </w:rPr>
  </w:style>
  <w:style w:type="paragraph" w:customStyle="1" w:styleId="PieImagen">
    <w:name w:val="Pie Imagen"/>
    <w:next w:val="parrafo"/>
    <w:rsid w:val="005C7276"/>
    <w:pPr>
      <w:suppressAutoHyphens/>
      <w:jc w:val="center"/>
    </w:pPr>
    <w:rPr>
      <w:i/>
      <w:sz w:val="24"/>
      <w:szCs w:val="24"/>
      <w:lang w:eastAsia="ar-SA"/>
    </w:rPr>
  </w:style>
  <w:style w:type="paragraph" w:styleId="Prrafodelista">
    <w:name w:val="List Paragraph"/>
    <w:basedOn w:val="Normal"/>
    <w:uiPriority w:val="34"/>
    <w:qFormat/>
    <w:rsid w:val="005C7276"/>
    <w:pPr>
      <w:spacing w:after="200" w:line="276" w:lineRule="auto"/>
      <w:ind w:left="720"/>
    </w:pPr>
    <w:rPr>
      <w:rFonts w:ascii="Calibri" w:hAnsi="Calibri"/>
      <w:sz w:val="22"/>
      <w:szCs w:val="22"/>
      <w:lang w:val="es-MX"/>
    </w:rPr>
  </w:style>
  <w:style w:type="paragraph" w:customStyle="1" w:styleId="TableContents">
    <w:name w:val="Table Contents"/>
    <w:basedOn w:val="Normal"/>
    <w:rsid w:val="005C7276"/>
    <w:pPr>
      <w:suppressLineNumbers/>
    </w:pPr>
  </w:style>
  <w:style w:type="paragraph" w:customStyle="1" w:styleId="TableHeading">
    <w:name w:val="Table Heading"/>
    <w:basedOn w:val="TableContents"/>
    <w:rsid w:val="005C7276"/>
    <w:pPr>
      <w:jc w:val="center"/>
    </w:pPr>
    <w:rPr>
      <w:b/>
      <w:bCs/>
    </w:rPr>
  </w:style>
  <w:style w:type="paragraph" w:customStyle="1" w:styleId="Framecontents">
    <w:name w:val="Frame contents"/>
    <w:basedOn w:val="Textoindependiente"/>
    <w:rsid w:val="005C7276"/>
  </w:style>
  <w:style w:type="paragraph" w:styleId="Textodeglobo">
    <w:name w:val="Balloon Text"/>
    <w:basedOn w:val="Normal"/>
    <w:link w:val="TextodegloboCar"/>
    <w:uiPriority w:val="99"/>
    <w:semiHidden/>
    <w:unhideWhenUsed/>
    <w:rsid w:val="00372461"/>
    <w:rPr>
      <w:rFonts w:ascii="Tahoma" w:hAnsi="Tahoma" w:cs="Tahoma"/>
      <w:sz w:val="16"/>
      <w:szCs w:val="16"/>
    </w:rPr>
  </w:style>
  <w:style w:type="character" w:customStyle="1" w:styleId="TextodegloboCar">
    <w:name w:val="Texto de globo Car"/>
    <w:link w:val="Textodeglobo"/>
    <w:uiPriority w:val="99"/>
    <w:semiHidden/>
    <w:rsid w:val="00372461"/>
    <w:rPr>
      <w:rFonts w:ascii="Tahoma" w:hAnsi="Tahoma" w:cs="Tahoma"/>
      <w:sz w:val="16"/>
      <w:szCs w:val="16"/>
      <w:lang w:val="es-ES" w:eastAsia="ar-SA"/>
    </w:rPr>
  </w:style>
  <w:style w:type="paragraph" w:styleId="HTMLconformatoprevio">
    <w:name w:val="HTML Preformatted"/>
    <w:basedOn w:val="Normal"/>
    <w:link w:val="HTMLconformatoprevioCar"/>
    <w:uiPriority w:val="99"/>
    <w:semiHidden/>
    <w:unhideWhenUsed/>
    <w:rsid w:val="0011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1122F7"/>
    <w:rPr>
      <w:rFonts w:ascii="Courier New" w:hAnsi="Courier New" w:cs="Courier New"/>
    </w:rPr>
  </w:style>
  <w:style w:type="table" w:styleId="Tablaconcuadrcula">
    <w:name w:val="Table Grid"/>
    <w:basedOn w:val="Tablanormal"/>
    <w:uiPriority w:val="59"/>
    <w:rsid w:val="00452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rsid w:val="00880C67"/>
    <w:rPr>
      <w:sz w:val="24"/>
      <w:szCs w:val="24"/>
      <w:lang w:val="es-ES" w:eastAsia="ar-SA"/>
    </w:rPr>
  </w:style>
  <w:style w:type="paragraph" w:customStyle="1" w:styleId="Predeterminado">
    <w:name w:val="Predeterminado"/>
    <w:rsid w:val="000B061D"/>
    <w:pPr>
      <w:tabs>
        <w:tab w:val="left" w:pos="708"/>
      </w:tabs>
      <w:suppressAutoHyphens/>
      <w:spacing w:after="160" w:line="259" w:lineRule="auto"/>
    </w:pPr>
    <w:rPr>
      <w:sz w:val="24"/>
      <w:szCs w:val="24"/>
      <w:lang w:val="es-ES" w:eastAsia="ar-SA"/>
    </w:rPr>
  </w:style>
  <w:style w:type="paragraph" w:styleId="NormalWeb">
    <w:name w:val="Normal (Web)"/>
    <w:basedOn w:val="Normal"/>
    <w:uiPriority w:val="99"/>
    <w:unhideWhenUsed/>
    <w:rsid w:val="00D02354"/>
    <w:pPr>
      <w:suppressAutoHyphens w:val="0"/>
      <w:spacing w:before="100" w:beforeAutospacing="1" w:after="100" w:afterAutospacing="1"/>
    </w:pPr>
    <w:rPr>
      <w:lang w:val="es-MX" w:eastAsia="es-MX"/>
    </w:rPr>
  </w:style>
  <w:style w:type="character" w:customStyle="1" w:styleId="apple-converted-space">
    <w:name w:val="apple-converted-space"/>
    <w:basedOn w:val="Fuentedeprrafopredeter"/>
    <w:rsid w:val="00D02354"/>
  </w:style>
  <w:style w:type="character" w:customStyle="1" w:styleId="mi">
    <w:name w:val="mi"/>
    <w:basedOn w:val="Fuentedeprrafopredeter"/>
    <w:rsid w:val="00D02354"/>
  </w:style>
  <w:style w:type="character" w:customStyle="1" w:styleId="mjxassistivemathml">
    <w:name w:val="mjx_assistive_mathml"/>
    <w:basedOn w:val="Fuentedeprrafopredeter"/>
    <w:rsid w:val="00D02354"/>
  </w:style>
  <w:style w:type="character" w:styleId="Textoennegrita">
    <w:name w:val="Strong"/>
    <w:basedOn w:val="Fuentedeprrafopredeter"/>
    <w:uiPriority w:val="22"/>
    <w:qFormat/>
    <w:rsid w:val="00D02354"/>
    <w:rPr>
      <w:b/>
      <w:bCs/>
    </w:rPr>
  </w:style>
  <w:style w:type="character" w:styleId="CdigoHTML">
    <w:name w:val="HTML Code"/>
    <w:basedOn w:val="Fuentedeprrafopredeter"/>
    <w:uiPriority w:val="99"/>
    <w:semiHidden/>
    <w:unhideWhenUsed/>
    <w:rsid w:val="00D02354"/>
    <w:rPr>
      <w:rFonts w:ascii="Courier New" w:eastAsia="Times New Roman" w:hAnsi="Courier New" w:cs="Courier New"/>
      <w:sz w:val="20"/>
      <w:szCs w:val="20"/>
    </w:rPr>
  </w:style>
  <w:style w:type="character" w:customStyle="1" w:styleId="mn">
    <w:name w:val="mn"/>
    <w:basedOn w:val="Fuentedeprrafopredeter"/>
    <w:rsid w:val="0077170C"/>
  </w:style>
  <w:style w:type="character" w:customStyle="1" w:styleId="mo">
    <w:name w:val="mo"/>
    <w:basedOn w:val="Fuentedeprrafopredeter"/>
    <w:rsid w:val="0077170C"/>
  </w:style>
  <w:style w:type="character" w:customStyle="1" w:styleId="Ttulo3Car">
    <w:name w:val="Título 3 Car"/>
    <w:basedOn w:val="Fuentedeprrafopredeter"/>
    <w:link w:val="Ttulo3"/>
    <w:uiPriority w:val="9"/>
    <w:semiHidden/>
    <w:rsid w:val="005E4769"/>
    <w:rPr>
      <w:rFonts w:asciiTheme="majorHAnsi" w:eastAsiaTheme="majorEastAsia" w:hAnsiTheme="majorHAnsi" w:cstheme="majorBidi"/>
      <w:color w:val="243F60" w:themeColor="accent1" w:themeShade="7F"/>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048">
      <w:bodyDiv w:val="1"/>
      <w:marLeft w:val="0"/>
      <w:marRight w:val="0"/>
      <w:marTop w:val="0"/>
      <w:marBottom w:val="0"/>
      <w:divBdr>
        <w:top w:val="none" w:sz="0" w:space="0" w:color="auto"/>
        <w:left w:val="none" w:sz="0" w:space="0" w:color="auto"/>
        <w:bottom w:val="none" w:sz="0" w:space="0" w:color="auto"/>
        <w:right w:val="none" w:sz="0" w:space="0" w:color="auto"/>
      </w:divBdr>
    </w:div>
    <w:div w:id="68618921">
      <w:bodyDiv w:val="1"/>
      <w:marLeft w:val="0"/>
      <w:marRight w:val="0"/>
      <w:marTop w:val="0"/>
      <w:marBottom w:val="0"/>
      <w:divBdr>
        <w:top w:val="none" w:sz="0" w:space="0" w:color="auto"/>
        <w:left w:val="none" w:sz="0" w:space="0" w:color="auto"/>
        <w:bottom w:val="none" w:sz="0" w:space="0" w:color="auto"/>
        <w:right w:val="none" w:sz="0" w:space="0" w:color="auto"/>
      </w:divBdr>
    </w:div>
    <w:div w:id="150030150">
      <w:bodyDiv w:val="1"/>
      <w:marLeft w:val="0"/>
      <w:marRight w:val="0"/>
      <w:marTop w:val="0"/>
      <w:marBottom w:val="0"/>
      <w:divBdr>
        <w:top w:val="none" w:sz="0" w:space="0" w:color="auto"/>
        <w:left w:val="none" w:sz="0" w:space="0" w:color="auto"/>
        <w:bottom w:val="none" w:sz="0" w:space="0" w:color="auto"/>
        <w:right w:val="none" w:sz="0" w:space="0" w:color="auto"/>
      </w:divBdr>
    </w:div>
    <w:div w:id="231233609">
      <w:bodyDiv w:val="1"/>
      <w:marLeft w:val="0"/>
      <w:marRight w:val="0"/>
      <w:marTop w:val="0"/>
      <w:marBottom w:val="0"/>
      <w:divBdr>
        <w:top w:val="none" w:sz="0" w:space="0" w:color="auto"/>
        <w:left w:val="none" w:sz="0" w:space="0" w:color="auto"/>
        <w:bottom w:val="none" w:sz="0" w:space="0" w:color="auto"/>
        <w:right w:val="none" w:sz="0" w:space="0" w:color="auto"/>
      </w:divBdr>
    </w:div>
    <w:div w:id="572931260">
      <w:bodyDiv w:val="1"/>
      <w:marLeft w:val="0"/>
      <w:marRight w:val="0"/>
      <w:marTop w:val="0"/>
      <w:marBottom w:val="0"/>
      <w:divBdr>
        <w:top w:val="none" w:sz="0" w:space="0" w:color="auto"/>
        <w:left w:val="none" w:sz="0" w:space="0" w:color="auto"/>
        <w:bottom w:val="none" w:sz="0" w:space="0" w:color="auto"/>
        <w:right w:val="none" w:sz="0" w:space="0" w:color="auto"/>
      </w:divBdr>
    </w:div>
    <w:div w:id="683169267">
      <w:bodyDiv w:val="1"/>
      <w:marLeft w:val="0"/>
      <w:marRight w:val="0"/>
      <w:marTop w:val="0"/>
      <w:marBottom w:val="0"/>
      <w:divBdr>
        <w:top w:val="none" w:sz="0" w:space="0" w:color="auto"/>
        <w:left w:val="none" w:sz="0" w:space="0" w:color="auto"/>
        <w:bottom w:val="none" w:sz="0" w:space="0" w:color="auto"/>
        <w:right w:val="none" w:sz="0" w:space="0" w:color="auto"/>
      </w:divBdr>
    </w:div>
    <w:div w:id="729499137">
      <w:bodyDiv w:val="1"/>
      <w:marLeft w:val="0"/>
      <w:marRight w:val="0"/>
      <w:marTop w:val="0"/>
      <w:marBottom w:val="0"/>
      <w:divBdr>
        <w:top w:val="none" w:sz="0" w:space="0" w:color="auto"/>
        <w:left w:val="none" w:sz="0" w:space="0" w:color="auto"/>
        <w:bottom w:val="none" w:sz="0" w:space="0" w:color="auto"/>
        <w:right w:val="none" w:sz="0" w:space="0" w:color="auto"/>
      </w:divBdr>
    </w:div>
    <w:div w:id="1055816015">
      <w:bodyDiv w:val="1"/>
      <w:marLeft w:val="0"/>
      <w:marRight w:val="0"/>
      <w:marTop w:val="0"/>
      <w:marBottom w:val="0"/>
      <w:divBdr>
        <w:top w:val="none" w:sz="0" w:space="0" w:color="auto"/>
        <w:left w:val="none" w:sz="0" w:space="0" w:color="auto"/>
        <w:bottom w:val="none" w:sz="0" w:space="0" w:color="auto"/>
        <w:right w:val="none" w:sz="0" w:space="0" w:color="auto"/>
      </w:divBdr>
    </w:div>
    <w:div w:id="1084956082">
      <w:bodyDiv w:val="1"/>
      <w:marLeft w:val="0"/>
      <w:marRight w:val="0"/>
      <w:marTop w:val="0"/>
      <w:marBottom w:val="0"/>
      <w:divBdr>
        <w:top w:val="none" w:sz="0" w:space="0" w:color="auto"/>
        <w:left w:val="none" w:sz="0" w:space="0" w:color="auto"/>
        <w:bottom w:val="none" w:sz="0" w:space="0" w:color="auto"/>
        <w:right w:val="none" w:sz="0" w:space="0" w:color="auto"/>
      </w:divBdr>
    </w:div>
    <w:div w:id="1100183323">
      <w:bodyDiv w:val="1"/>
      <w:marLeft w:val="0"/>
      <w:marRight w:val="0"/>
      <w:marTop w:val="0"/>
      <w:marBottom w:val="0"/>
      <w:divBdr>
        <w:top w:val="none" w:sz="0" w:space="0" w:color="auto"/>
        <w:left w:val="none" w:sz="0" w:space="0" w:color="auto"/>
        <w:bottom w:val="none" w:sz="0" w:space="0" w:color="auto"/>
        <w:right w:val="none" w:sz="0" w:space="0" w:color="auto"/>
      </w:divBdr>
    </w:div>
    <w:div w:id="1106999446">
      <w:bodyDiv w:val="1"/>
      <w:marLeft w:val="0"/>
      <w:marRight w:val="0"/>
      <w:marTop w:val="0"/>
      <w:marBottom w:val="0"/>
      <w:divBdr>
        <w:top w:val="none" w:sz="0" w:space="0" w:color="auto"/>
        <w:left w:val="none" w:sz="0" w:space="0" w:color="auto"/>
        <w:bottom w:val="none" w:sz="0" w:space="0" w:color="auto"/>
        <w:right w:val="none" w:sz="0" w:space="0" w:color="auto"/>
      </w:divBdr>
    </w:div>
    <w:div w:id="1183780532">
      <w:bodyDiv w:val="1"/>
      <w:marLeft w:val="0"/>
      <w:marRight w:val="0"/>
      <w:marTop w:val="0"/>
      <w:marBottom w:val="0"/>
      <w:divBdr>
        <w:top w:val="none" w:sz="0" w:space="0" w:color="auto"/>
        <w:left w:val="none" w:sz="0" w:space="0" w:color="auto"/>
        <w:bottom w:val="none" w:sz="0" w:space="0" w:color="auto"/>
        <w:right w:val="none" w:sz="0" w:space="0" w:color="auto"/>
      </w:divBdr>
    </w:div>
    <w:div w:id="1223365069">
      <w:bodyDiv w:val="1"/>
      <w:marLeft w:val="0"/>
      <w:marRight w:val="0"/>
      <w:marTop w:val="0"/>
      <w:marBottom w:val="0"/>
      <w:divBdr>
        <w:top w:val="none" w:sz="0" w:space="0" w:color="auto"/>
        <w:left w:val="none" w:sz="0" w:space="0" w:color="auto"/>
        <w:bottom w:val="none" w:sz="0" w:space="0" w:color="auto"/>
        <w:right w:val="none" w:sz="0" w:space="0" w:color="auto"/>
      </w:divBdr>
    </w:div>
    <w:div w:id="1400707453">
      <w:bodyDiv w:val="1"/>
      <w:marLeft w:val="0"/>
      <w:marRight w:val="0"/>
      <w:marTop w:val="0"/>
      <w:marBottom w:val="0"/>
      <w:divBdr>
        <w:top w:val="none" w:sz="0" w:space="0" w:color="auto"/>
        <w:left w:val="none" w:sz="0" w:space="0" w:color="auto"/>
        <w:bottom w:val="none" w:sz="0" w:space="0" w:color="auto"/>
        <w:right w:val="none" w:sz="0" w:space="0" w:color="auto"/>
      </w:divBdr>
    </w:div>
    <w:div w:id="1637374339">
      <w:bodyDiv w:val="1"/>
      <w:marLeft w:val="0"/>
      <w:marRight w:val="0"/>
      <w:marTop w:val="0"/>
      <w:marBottom w:val="0"/>
      <w:divBdr>
        <w:top w:val="none" w:sz="0" w:space="0" w:color="auto"/>
        <w:left w:val="none" w:sz="0" w:space="0" w:color="auto"/>
        <w:bottom w:val="none" w:sz="0" w:space="0" w:color="auto"/>
        <w:right w:val="none" w:sz="0" w:space="0" w:color="auto"/>
      </w:divBdr>
    </w:div>
    <w:div w:id="1853178021">
      <w:bodyDiv w:val="1"/>
      <w:marLeft w:val="0"/>
      <w:marRight w:val="0"/>
      <w:marTop w:val="0"/>
      <w:marBottom w:val="0"/>
      <w:divBdr>
        <w:top w:val="none" w:sz="0" w:space="0" w:color="auto"/>
        <w:left w:val="none" w:sz="0" w:space="0" w:color="auto"/>
        <w:bottom w:val="none" w:sz="0" w:space="0" w:color="auto"/>
        <w:right w:val="none" w:sz="0" w:space="0" w:color="auto"/>
      </w:divBdr>
    </w:div>
    <w:div w:id="1857964236">
      <w:bodyDiv w:val="1"/>
      <w:marLeft w:val="0"/>
      <w:marRight w:val="0"/>
      <w:marTop w:val="0"/>
      <w:marBottom w:val="0"/>
      <w:divBdr>
        <w:top w:val="none" w:sz="0" w:space="0" w:color="auto"/>
        <w:left w:val="none" w:sz="0" w:space="0" w:color="auto"/>
        <w:bottom w:val="none" w:sz="0" w:space="0" w:color="auto"/>
        <w:right w:val="none" w:sz="0" w:space="0" w:color="auto"/>
      </w:divBdr>
    </w:div>
    <w:div w:id="1883130417">
      <w:bodyDiv w:val="1"/>
      <w:marLeft w:val="0"/>
      <w:marRight w:val="0"/>
      <w:marTop w:val="0"/>
      <w:marBottom w:val="0"/>
      <w:divBdr>
        <w:top w:val="none" w:sz="0" w:space="0" w:color="auto"/>
        <w:left w:val="none" w:sz="0" w:space="0" w:color="auto"/>
        <w:bottom w:val="none" w:sz="0" w:space="0" w:color="auto"/>
        <w:right w:val="none" w:sz="0" w:space="0" w:color="auto"/>
      </w:divBdr>
    </w:div>
    <w:div w:id="1904021140">
      <w:bodyDiv w:val="1"/>
      <w:marLeft w:val="0"/>
      <w:marRight w:val="0"/>
      <w:marTop w:val="0"/>
      <w:marBottom w:val="0"/>
      <w:divBdr>
        <w:top w:val="none" w:sz="0" w:space="0" w:color="auto"/>
        <w:left w:val="none" w:sz="0" w:space="0" w:color="auto"/>
        <w:bottom w:val="none" w:sz="0" w:space="0" w:color="auto"/>
        <w:right w:val="none" w:sz="0" w:space="0" w:color="auto"/>
      </w:divBdr>
    </w:div>
    <w:div w:id="2017883875">
      <w:bodyDiv w:val="1"/>
      <w:marLeft w:val="0"/>
      <w:marRight w:val="0"/>
      <w:marTop w:val="0"/>
      <w:marBottom w:val="0"/>
      <w:divBdr>
        <w:top w:val="none" w:sz="0" w:space="0" w:color="auto"/>
        <w:left w:val="none" w:sz="0" w:space="0" w:color="auto"/>
        <w:bottom w:val="none" w:sz="0" w:space="0" w:color="auto"/>
        <w:right w:val="none" w:sz="0" w:space="0" w:color="auto"/>
      </w:divBdr>
    </w:div>
    <w:div w:id="209231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1215</Words>
  <Characters>6686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Buscaminas</vt:lpstr>
    </vt:vector>
  </TitlesOfParts>
  <Company>Toshiba</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Buscaminas</dc:title>
  <dc:creator>Satellite 4600</dc:creator>
  <cp:lastModifiedBy>Luis Rodolfo Nájera Ramírez</cp:lastModifiedBy>
  <cp:revision>16</cp:revision>
  <cp:lastPrinted>2017-05-16T13:22:00Z</cp:lastPrinted>
  <dcterms:created xsi:type="dcterms:W3CDTF">2017-05-14T19:24:00Z</dcterms:created>
  <dcterms:modified xsi:type="dcterms:W3CDTF">2017-05-16T13:23:00Z</dcterms:modified>
</cp:coreProperties>
</file>